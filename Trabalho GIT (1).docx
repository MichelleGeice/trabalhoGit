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47E0" w:rsidRPr="00B01591" w:rsidRDefault="00794773" w:rsidP="005F395D">
      <w:pPr>
        <w:pStyle w:val="0-IES"/>
        <w:spacing w:after="0" w:line="360" w:lineRule="auto"/>
        <w:rPr>
          <w:rFonts w:cs="Arial"/>
          <w:sz w:val="28"/>
          <w:szCs w:val="28"/>
        </w:rPr>
      </w:pPr>
      <w:r w:rsidRPr="00B01591">
        <w:rPr>
          <w:rFonts w:cs="Arial"/>
          <w:sz w:val="28"/>
          <w:szCs w:val="28"/>
        </w:rPr>
        <w:t>C</w:t>
      </w:r>
      <w:r w:rsidR="008547E0" w:rsidRPr="00B01591">
        <w:rPr>
          <w:rFonts w:cs="Arial"/>
          <w:sz w:val="28"/>
          <w:szCs w:val="28"/>
        </w:rPr>
        <w:t>ENTRO PAULA SOUZA</w:t>
      </w:r>
    </w:p>
    <w:p w:rsidR="005135EA" w:rsidRPr="00B01591" w:rsidRDefault="008547E0" w:rsidP="00172704">
      <w:pPr>
        <w:pStyle w:val="0-IES"/>
        <w:spacing w:after="0" w:line="360" w:lineRule="auto"/>
        <w:rPr>
          <w:rFonts w:cs="Arial"/>
          <w:sz w:val="28"/>
          <w:szCs w:val="28"/>
        </w:rPr>
      </w:pPr>
      <w:r w:rsidRPr="00B01591">
        <w:rPr>
          <w:rFonts w:cs="Arial"/>
          <w:sz w:val="28"/>
          <w:szCs w:val="28"/>
        </w:rPr>
        <w:t>FAC</w:t>
      </w:r>
      <w:r w:rsidR="008F52E2" w:rsidRPr="00B01591">
        <w:rPr>
          <w:rFonts w:cs="Arial"/>
          <w:sz w:val="28"/>
          <w:szCs w:val="28"/>
        </w:rPr>
        <w:t>ULDADE DE TECNOLOGIA</w:t>
      </w:r>
      <w:r w:rsidR="005135EA" w:rsidRPr="00B01591">
        <w:rPr>
          <w:rFonts w:cs="Arial"/>
          <w:sz w:val="28"/>
          <w:szCs w:val="28"/>
        </w:rPr>
        <w:t xml:space="preserve"> DE FRANCA </w:t>
      </w:r>
    </w:p>
    <w:p w:rsidR="008547E0" w:rsidRDefault="008F52E2" w:rsidP="00172704">
      <w:pPr>
        <w:pStyle w:val="0-IES"/>
        <w:spacing w:after="0" w:line="360" w:lineRule="auto"/>
        <w:rPr>
          <w:rFonts w:cs="Arial"/>
          <w:sz w:val="28"/>
          <w:szCs w:val="28"/>
        </w:rPr>
      </w:pPr>
      <w:r w:rsidRPr="00B01591">
        <w:rPr>
          <w:rFonts w:cs="Arial"/>
          <w:sz w:val="28"/>
          <w:szCs w:val="28"/>
        </w:rPr>
        <w:t>“Dr. THOMAZ</w:t>
      </w:r>
      <w:r w:rsidR="00794773" w:rsidRPr="00B01591">
        <w:rPr>
          <w:rFonts w:cs="Arial"/>
          <w:sz w:val="28"/>
          <w:szCs w:val="28"/>
        </w:rPr>
        <w:t xml:space="preserve"> NOVELINO”</w:t>
      </w:r>
    </w:p>
    <w:p w:rsidR="005D61D4" w:rsidRDefault="005D61D4" w:rsidP="005D61D4"/>
    <w:p w:rsidR="005D61D4" w:rsidRPr="005D61D4" w:rsidRDefault="005D61D4" w:rsidP="005D61D4"/>
    <w:p w:rsidR="00794773" w:rsidRPr="00B01591" w:rsidRDefault="00BF1153" w:rsidP="00172704">
      <w:pPr>
        <w:pStyle w:val="0-Autor"/>
        <w:spacing w:line="360" w:lineRule="auto"/>
        <w:rPr>
          <w:rFonts w:cs="Arial"/>
          <w:szCs w:val="28"/>
        </w:rPr>
      </w:pPr>
      <w:r>
        <w:rPr>
          <w:rFonts w:cs="Arial"/>
          <w:szCs w:val="28"/>
        </w:rPr>
        <w:t xml:space="preserve">TECNOLOGIA EM </w:t>
      </w:r>
      <w:r w:rsidR="00257C38">
        <w:rPr>
          <w:rFonts w:cs="Arial"/>
          <w:szCs w:val="28"/>
        </w:rPr>
        <w:t>ANÁLISE E DESENVOLVIMENTO DE SISTEMA</w:t>
      </w:r>
    </w:p>
    <w:p w:rsidR="001F6E92" w:rsidRPr="00B01591" w:rsidRDefault="001F6E92" w:rsidP="00172704">
      <w:pPr>
        <w:pStyle w:val="0-Autor"/>
        <w:spacing w:line="360" w:lineRule="auto"/>
        <w:rPr>
          <w:rFonts w:cs="Arial"/>
          <w:szCs w:val="28"/>
        </w:rPr>
      </w:pPr>
    </w:p>
    <w:p w:rsidR="00D80F73" w:rsidRPr="00B01591" w:rsidRDefault="00D80F73" w:rsidP="00172704">
      <w:pPr>
        <w:pStyle w:val="0-Autor"/>
        <w:spacing w:line="360" w:lineRule="auto"/>
        <w:rPr>
          <w:rFonts w:cs="Arial"/>
          <w:szCs w:val="28"/>
        </w:rPr>
      </w:pPr>
    </w:p>
    <w:p w:rsidR="00D80F73" w:rsidRPr="00B01591" w:rsidRDefault="00D80F73" w:rsidP="00172704">
      <w:pPr>
        <w:pStyle w:val="0-Autor"/>
        <w:spacing w:line="360" w:lineRule="auto"/>
        <w:rPr>
          <w:rFonts w:cs="Arial"/>
          <w:szCs w:val="28"/>
        </w:rPr>
      </w:pPr>
    </w:p>
    <w:p w:rsidR="001E1227" w:rsidRPr="00B01591" w:rsidRDefault="001E1227" w:rsidP="00172704">
      <w:pPr>
        <w:pStyle w:val="0-Autor"/>
        <w:spacing w:line="360" w:lineRule="auto"/>
        <w:rPr>
          <w:rFonts w:cs="Arial"/>
          <w:szCs w:val="28"/>
        </w:rPr>
      </w:pPr>
    </w:p>
    <w:p w:rsidR="001E1227" w:rsidRPr="00B01591" w:rsidRDefault="001E1227" w:rsidP="00172704">
      <w:pPr>
        <w:pStyle w:val="0-Autor"/>
        <w:spacing w:line="360" w:lineRule="auto"/>
        <w:rPr>
          <w:rFonts w:cs="Arial"/>
          <w:szCs w:val="28"/>
        </w:rPr>
      </w:pPr>
    </w:p>
    <w:p w:rsidR="001E1227" w:rsidRPr="00B01591" w:rsidRDefault="001E1227" w:rsidP="00172704">
      <w:pPr>
        <w:pStyle w:val="0-Autor"/>
        <w:spacing w:line="360" w:lineRule="auto"/>
        <w:rPr>
          <w:rFonts w:cs="Arial"/>
          <w:szCs w:val="28"/>
        </w:rPr>
      </w:pPr>
    </w:p>
    <w:p w:rsidR="00F909A8" w:rsidRDefault="00257C38" w:rsidP="00172704">
      <w:pPr>
        <w:pStyle w:val="0-Autor"/>
        <w:spacing w:line="360" w:lineRule="auto"/>
        <w:rPr>
          <w:rFonts w:cs="Arial"/>
          <w:szCs w:val="28"/>
        </w:rPr>
      </w:pPr>
      <w:r>
        <w:rPr>
          <w:rFonts w:cs="Arial"/>
          <w:szCs w:val="28"/>
        </w:rPr>
        <w:t>MICHELLE GEICE GONÇALVES MELETTI</w:t>
      </w:r>
      <w:r>
        <w:rPr>
          <w:rFonts w:cs="Arial"/>
          <w:szCs w:val="28"/>
        </w:rPr>
        <w:br/>
        <w:t>RAFAEL AFONSO DA SILVA FARIA</w:t>
      </w:r>
    </w:p>
    <w:p w:rsidR="00F909A8" w:rsidRPr="00F909A8" w:rsidRDefault="00F909A8" w:rsidP="00172704">
      <w:pPr>
        <w:pStyle w:val="0-Autor"/>
        <w:spacing w:line="360" w:lineRule="auto"/>
        <w:rPr>
          <w:rFonts w:cs="Arial"/>
          <w:szCs w:val="28"/>
        </w:rPr>
      </w:pPr>
    </w:p>
    <w:p w:rsidR="00F909A8" w:rsidRPr="00F909A8" w:rsidRDefault="00F909A8" w:rsidP="00172704">
      <w:pPr>
        <w:pStyle w:val="0-Autor"/>
        <w:spacing w:line="360" w:lineRule="auto"/>
        <w:rPr>
          <w:rFonts w:cs="Arial"/>
          <w:szCs w:val="28"/>
        </w:rPr>
      </w:pPr>
    </w:p>
    <w:p w:rsidR="00F909A8" w:rsidRPr="00F909A8" w:rsidRDefault="00F909A8" w:rsidP="00172704">
      <w:pPr>
        <w:pStyle w:val="0-Autor"/>
        <w:spacing w:line="360" w:lineRule="auto"/>
        <w:rPr>
          <w:rFonts w:cs="Arial"/>
          <w:szCs w:val="28"/>
        </w:rPr>
      </w:pPr>
    </w:p>
    <w:p w:rsidR="00ED5129" w:rsidRPr="00B01591" w:rsidRDefault="00257C38" w:rsidP="00172704">
      <w:pPr>
        <w:pStyle w:val="0-TitTCC"/>
        <w:spacing w:before="0" w:line="360" w:lineRule="auto"/>
        <w:rPr>
          <w:rFonts w:cs="Arial"/>
          <w:szCs w:val="28"/>
        </w:rPr>
      </w:pPr>
      <w:r>
        <w:rPr>
          <w:rFonts w:cs="Arial"/>
          <w:szCs w:val="28"/>
        </w:rPr>
        <w:t>Versionamento de código</w:t>
      </w:r>
    </w:p>
    <w:p w:rsidR="00794773" w:rsidRPr="00B01591" w:rsidRDefault="00257C38" w:rsidP="00172704">
      <w:pPr>
        <w:pStyle w:val="0-SubTitTCC"/>
        <w:spacing w:line="360" w:lineRule="auto"/>
        <w:rPr>
          <w:rFonts w:cs="Arial"/>
          <w:szCs w:val="28"/>
        </w:rPr>
      </w:pPr>
      <w:r>
        <w:rPr>
          <w:rFonts w:cs="Arial"/>
          <w:szCs w:val="28"/>
        </w:rPr>
        <w:t>Utilizando a ferramenta GIT</w:t>
      </w:r>
    </w:p>
    <w:p w:rsidR="00D80F73" w:rsidRPr="00B01591" w:rsidRDefault="00D80F73" w:rsidP="00172704">
      <w:pPr>
        <w:pStyle w:val="0-Autor"/>
        <w:spacing w:line="360" w:lineRule="auto"/>
        <w:rPr>
          <w:rFonts w:cs="Arial"/>
          <w:szCs w:val="28"/>
        </w:rPr>
      </w:pPr>
    </w:p>
    <w:p w:rsidR="00D80F73" w:rsidRPr="00B01591" w:rsidRDefault="00D80F73" w:rsidP="00172704">
      <w:pPr>
        <w:pStyle w:val="0-Autor"/>
        <w:spacing w:line="360" w:lineRule="auto"/>
        <w:rPr>
          <w:rFonts w:cs="Arial"/>
          <w:szCs w:val="28"/>
        </w:rPr>
      </w:pPr>
    </w:p>
    <w:p w:rsidR="00794773" w:rsidRPr="00B01591" w:rsidRDefault="00794773" w:rsidP="00172704">
      <w:pPr>
        <w:pStyle w:val="0-Autor"/>
        <w:spacing w:line="360" w:lineRule="auto"/>
        <w:rPr>
          <w:rFonts w:cs="Arial"/>
          <w:szCs w:val="28"/>
        </w:rPr>
      </w:pPr>
    </w:p>
    <w:p w:rsidR="00D80F73" w:rsidRPr="00B01591" w:rsidRDefault="00D80F73" w:rsidP="00172704">
      <w:pPr>
        <w:pStyle w:val="0-Autor"/>
        <w:spacing w:line="360" w:lineRule="auto"/>
        <w:rPr>
          <w:rFonts w:cs="Arial"/>
          <w:szCs w:val="28"/>
        </w:rPr>
      </w:pPr>
    </w:p>
    <w:p w:rsidR="00D80F73" w:rsidRPr="00B01591" w:rsidRDefault="00D80F73" w:rsidP="00172704">
      <w:pPr>
        <w:pStyle w:val="0-Autor"/>
        <w:spacing w:line="360" w:lineRule="auto"/>
        <w:rPr>
          <w:rFonts w:cs="Arial"/>
          <w:szCs w:val="28"/>
        </w:rPr>
      </w:pPr>
    </w:p>
    <w:p w:rsidR="00B01591" w:rsidRPr="00B01591" w:rsidRDefault="00B01591" w:rsidP="00172704">
      <w:pPr>
        <w:pStyle w:val="0-Autor"/>
        <w:spacing w:line="360" w:lineRule="auto"/>
        <w:rPr>
          <w:rFonts w:cs="Arial"/>
          <w:szCs w:val="28"/>
        </w:rPr>
      </w:pPr>
    </w:p>
    <w:p w:rsidR="00D80F73" w:rsidRPr="00B01591" w:rsidRDefault="00D80F73" w:rsidP="00172704">
      <w:pPr>
        <w:pStyle w:val="0-Autor"/>
        <w:spacing w:line="360" w:lineRule="auto"/>
        <w:rPr>
          <w:rFonts w:cs="Arial"/>
          <w:szCs w:val="28"/>
        </w:rPr>
      </w:pPr>
    </w:p>
    <w:p w:rsidR="00D80F73" w:rsidRPr="00B01591" w:rsidRDefault="00D80F73" w:rsidP="00172704">
      <w:pPr>
        <w:pStyle w:val="0-Autor"/>
        <w:spacing w:line="360" w:lineRule="auto"/>
        <w:rPr>
          <w:rFonts w:cs="Arial"/>
          <w:szCs w:val="28"/>
        </w:rPr>
      </w:pPr>
    </w:p>
    <w:p w:rsidR="001E1227" w:rsidRPr="00B01591" w:rsidRDefault="001E1227" w:rsidP="00172704">
      <w:pPr>
        <w:pStyle w:val="0-Autor"/>
        <w:spacing w:line="360" w:lineRule="auto"/>
        <w:rPr>
          <w:rFonts w:cs="Arial"/>
          <w:szCs w:val="28"/>
        </w:rPr>
      </w:pPr>
    </w:p>
    <w:p w:rsidR="002F0C7D" w:rsidRPr="00257C38" w:rsidRDefault="00262F3B" w:rsidP="00257C38">
      <w:pPr>
        <w:pStyle w:val="0-SubTitTCC"/>
        <w:spacing w:line="360" w:lineRule="auto"/>
        <w:rPr>
          <w:rFonts w:cs="Arial"/>
          <w:b/>
          <w:szCs w:val="28"/>
        </w:rPr>
      </w:pPr>
      <w:r w:rsidRPr="00B01591">
        <w:rPr>
          <w:rFonts w:cs="Arial"/>
          <w:b/>
          <w:szCs w:val="28"/>
        </w:rPr>
        <w:t>FRANCA</w:t>
      </w:r>
      <w:r w:rsidR="002B6ED8" w:rsidRPr="00B01591">
        <w:rPr>
          <w:rFonts w:cs="Arial"/>
          <w:b/>
          <w:szCs w:val="28"/>
        </w:rPr>
        <w:t>/SP</w:t>
      </w:r>
    </w:p>
    <w:p w:rsidR="00002BAB" w:rsidRDefault="00002BAB" w:rsidP="000A1072">
      <w:pPr>
        <w:ind w:firstLine="0"/>
        <w:jc w:val="center"/>
        <w:rPr>
          <w:sz w:val="20"/>
        </w:rPr>
      </w:pPr>
    </w:p>
    <w:p w:rsidR="000A1072" w:rsidRPr="0033762B" w:rsidRDefault="000A1072" w:rsidP="000A1072">
      <w:pPr>
        <w:ind w:firstLine="0"/>
        <w:jc w:val="center"/>
        <w:rPr>
          <w:rFonts w:cs="Arial"/>
          <w:b/>
          <w:sz w:val="28"/>
          <w:szCs w:val="28"/>
        </w:rPr>
      </w:pPr>
      <w:r w:rsidRPr="0033762B">
        <w:rPr>
          <w:rFonts w:cs="Arial"/>
          <w:b/>
          <w:sz w:val="28"/>
          <w:szCs w:val="28"/>
        </w:rPr>
        <w:t xml:space="preserve">LISTA DE </w:t>
      </w:r>
      <w:r>
        <w:rPr>
          <w:rFonts w:cs="Arial"/>
          <w:b/>
          <w:sz w:val="28"/>
          <w:szCs w:val="28"/>
        </w:rPr>
        <w:t>SIGLAS</w:t>
      </w:r>
      <w:r w:rsidR="00257C38">
        <w:rPr>
          <w:rFonts w:cs="Arial"/>
          <w:b/>
          <w:sz w:val="28"/>
          <w:szCs w:val="28"/>
        </w:rPr>
        <w:br/>
      </w:r>
      <w:r w:rsidR="00257C38">
        <w:rPr>
          <w:rFonts w:cs="Arial"/>
          <w:b/>
          <w:sz w:val="28"/>
          <w:szCs w:val="28"/>
        </w:rPr>
        <w:br/>
        <w:t>LISTA DE TABELAS</w:t>
      </w:r>
    </w:p>
    <w:p w:rsidR="000A1072" w:rsidRPr="001E2DD8" w:rsidRDefault="000A1072" w:rsidP="000A1072">
      <w:pPr>
        <w:ind w:firstLine="0"/>
        <w:rPr>
          <w:rFonts w:cs="Arial"/>
          <w:szCs w:val="24"/>
        </w:rPr>
      </w:pPr>
    </w:p>
    <w:p w:rsidR="000A1072" w:rsidRPr="001E2DD8" w:rsidRDefault="000A1072" w:rsidP="00AB7C70">
      <w:pPr>
        <w:spacing w:line="240" w:lineRule="auto"/>
        <w:ind w:firstLine="0"/>
        <w:rPr>
          <w:rFonts w:cs="Arial"/>
          <w:szCs w:val="24"/>
        </w:rPr>
      </w:pPr>
      <w:r w:rsidRPr="001E2DD8">
        <w:rPr>
          <w:rFonts w:cs="Arial"/>
          <w:b/>
          <w:szCs w:val="24"/>
        </w:rPr>
        <w:t>ABNT –</w:t>
      </w:r>
      <w:r w:rsidRPr="001E2DD8">
        <w:rPr>
          <w:rFonts w:cs="Arial"/>
          <w:szCs w:val="24"/>
        </w:rPr>
        <w:t xml:space="preserve"> Associação Brasileira de Normas Técnicas</w:t>
      </w:r>
    </w:p>
    <w:p w:rsidR="000A1072" w:rsidRPr="001E2DD8" w:rsidRDefault="000A1072" w:rsidP="00AB7C70">
      <w:pPr>
        <w:spacing w:line="240" w:lineRule="auto"/>
        <w:ind w:firstLine="0"/>
        <w:rPr>
          <w:rFonts w:cs="Arial"/>
          <w:szCs w:val="24"/>
        </w:rPr>
      </w:pPr>
    </w:p>
    <w:p w:rsidR="000A1072" w:rsidRPr="001E2DD8" w:rsidRDefault="000A1072" w:rsidP="000A1072">
      <w:pPr>
        <w:ind w:firstLine="0"/>
        <w:rPr>
          <w:rFonts w:cs="Arial"/>
          <w:szCs w:val="24"/>
        </w:rPr>
      </w:pPr>
    </w:p>
    <w:p w:rsidR="00CE01F2" w:rsidRPr="00167E50" w:rsidRDefault="000A1072" w:rsidP="001E2DD8">
      <w:pPr>
        <w:ind w:firstLine="0"/>
        <w:jc w:val="center"/>
        <w:rPr>
          <w:b/>
          <w:sz w:val="28"/>
          <w:szCs w:val="28"/>
        </w:rPr>
      </w:pPr>
      <w:r>
        <w:rPr>
          <w:rFonts w:cs="Arial"/>
          <w:sz w:val="20"/>
        </w:rPr>
        <w:br w:type="page"/>
      </w:r>
      <w:r w:rsidR="00CE01F2" w:rsidRPr="00167E50">
        <w:rPr>
          <w:b/>
          <w:sz w:val="28"/>
          <w:szCs w:val="28"/>
        </w:rPr>
        <w:lastRenderedPageBreak/>
        <w:t>SUMÁRIO</w:t>
      </w:r>
    </w:p>
    <w:p w:rsidR="00E33B04" w:rsidRPr="00167E50" w:rsidRDefault="00E33B04" w:rsidP="00E33B04">
      <w:pPr>
        <w:spacing w:line="240" w:lineRule="auto"/>
        <w:ind w:firstLine="0"/>
        <w:rPr>
          <w:b/>
          <w:sz w:val="28"/>
          <w:szCs w:val="28"/>
        </w:rPr>
      </w:pPr>
    </w:p>
    <w:p w:rsidR="00E33B04" w:rsidRPr="00351A43" w:rsidRDefault="00E33B04" w:rsidP="00DD1994">
      <w:pPr>
        <w:tabs>
          <w:tab w:val="right" w:leader="dot" w:pos="8931"/>
        </w:tabs>
        <w:spacing w:line="240" w:lineRule="auto"/>
        <w:ind w:firstLine="0"/>
        <w:rPr>
          <w:b/>
          <w:szCs w:val="24"/>
        </w:rPr>
      </w:pPr>
      <w:r w:rsidRPr="00351A43">
        <w:rPr>
          <w:b/>
          <w:szCs w:val="24"/>
        </w:rPr>
        <w:t>1 INTRODUÇÃO</w:t>
      </w:r>
      <w:r w:rsidR="00B55783">
        <w:rPr>
          <w:b/>
          <w:szCs w:val="24"/>
        </w:rPr>
        <w:tab/>
        <w:t>--</w:t>
      </w:r>
    </w:p>
    <w:p w:rsidR="00E33B04" w:rsidRPr="00351A43" w:rsidRDefault="00E33B04" w:rsidP="00DD1994">
      <w:pPr>
        <w:tabs>
          <w:tab w:val="right" w:leader="dot" w:pos="8931"/>
        </w:tabs>
        <w:spacing w:line="240" w:lineRule="auto"/>
        <w:ind w:firstLine="0"/>
        <w:rPr>
          <w:b/>
          <w:szCs w:val="24"/>
        </w:rPr>
      </w:pPr>
    </w:p>
    <w:p w:rsidR="00E33B04" w:rsidRPr="00351A43" w:rsidRDefault="00257C38" w:rsidP="00DD1994">
      <w:pPr>
        <w:tabs>
          <w:tab w:val="right" w:leader="dot" w:pos="8931"/>
        </w:tabs>
        <w:spacing w:line="240" w:lineRule="auto"/>
        <w:ind w:firstLine="0"/>
        <w:rPr>
          <w:b/>
          <w:szCs w:val="24"/>
        </w:rPr>
      </w:pPr>
      <w:r>
        <w:rPr>
          <w:b/>
          <w:szCs w:val="24"/>
        </w:rPr>
        <w:t xml:space="preserve">2 </w:t>
      </w:r>
      <w:r w:rsidR="00ED74AB">
        <w:rPr>
          <w:b/>
          <w:szCs w:val="24"/>
        </w:rPr>
        <w:t xml:space="preserve">O QUE É </w:t>
      </w:r>
      <w:r>
        <w:rPr>
          <w:b/>
          <w:szCs w:val="24"/>
        </w:rPr>
        <w:t>VERSIONAMENTO DE CÒDIGO</w:t>
      </w:r>
      <w:r w:rsidR="00B55783">
        <w:rPr>
          <w:b/>
          <w:szCs w:val="24"/>
        </w:rPr>
        <w:tab/>
        <w:t>--</w:t>
      </w:r>
    </w:p>
    <w:p w:rsidR="00E33B04" w:rsidRPr="00351A43" w:rsidRDefault="00E33B04" w:rsidP="00DD1994">
      <w:pPr>
        <w:tabs>
          <w:tab w:val="right" w:leader="dot" w:pos="8931"/>
        </w:tabs>
        <w:spacing w:line="240" w:lineRule="auto"/>
        <w:ind w:firstLine="0"/>
        <w:rPr>
          <w:szCs w:val="24"/>
        </w:rPr>
      </w:pPr>
      <w:r w:rsidRPr="00351A43">
        <w:rPr>
          <w:szCs w:val="24"/>
        </w:rPr>
        <w:t xml:space="preserve">2.1 </w:t>
      </w:r>
      <w:r w:rsidR="00ED74AB">
        <w:rPr>
          <w:szCs w:val="24"/>
        </w:rPr>
        <w:t>QUAIS AS VANTAGENS DE SUA UTILIZAÇÂO</w:t>
      </w:r>
      <w:r w:rsidR="00B55783">
        <w:rPr>
          <w:szCs w:val="24"/>
        </w:rPr>
        <w:tab/>
        <w:t>--</w:t>
      </w:r>
    </w:p>
    <w:p w:rsidR="00E33B04" w:rsidRPr="00351A43" w:rsidRDefault="00E33B04" w:rsidP="00DD1994">
      <w:pPr>
        <w:tabs>
          <w:tab w:val="right" w:leader="dot" w:pos="8931"/>
        </w:tabs>
        <w:spacing w:line="240" w:lineRule="auto"/>
        <w:ind w:firstLine="0"/>
        <w:rPr>
          <w:b/>
          <w:szCs w:val="24"/>
        </w:rPr>
      </w:pPr>
    </w:p>
    <w:p w:rsidR="00E33B04" w:rsidRPr="00351A43" w:rsidRDefault="00E33B04" w:rsidP="00DD1994">
      <w:pPr>
        <w:tabs>
          <w:tab w:val="right" w:leader="dot" w:pos="8931"/>
        </w:tabs>
        <w:spacing w:line="240" w:lineRule="auto"/>
        <w:ind w:firstLine="0"/>
        <w:rPr>
          <w:b/>
          <w:szCs w:val="24"/>
        </w:rPr>
      </w:pPr>
      <w:r w:rsidRPr="00351A43">
        <w:rPr>
          <w:b/>
          <w:szCs w:val="24"/>
        </w:rPr>
        <w:t xml:space="preserve">3 </w:t>
      </w:r>
      <w:r w:rsidR="00257C38">
        <w:rPr>
          <w:b/>
          <w:szCs w:val="24"/>
        </w:rPr>
        <w:t>GIT</w:t>
      </w:r>
      <w:r w:rsidRPr="00351A43">
        <w:rPr>
          <w:b/>
          <w:szCs w:val="24"/>
        </w:rPr>
        <w:t xml:space="preserve"> </w:t>
      </w:r>
      <w:r w:rsidR="00B55783">
        <w:rPr>
          <w:b/>
          <w:szCs w:val="24"/>
        </w:rPr>
        <w:tab/>
        <w:t>--</w:t>
      </w:r>
    </w:p>
    <w:p w:rsidR="00E33B04" w:rsidRPr="00351A43" w:rsidRDefault="00E33B04" w:rsidP="00DD1994">
      <w:pPr>
        <w:tabs>
          <w:tab w:val="right" w:leader="dot" w:pos="8931"/>
        </w:tabs>
        <w:spacing w:line="240" w:lineRule="auto"/>
        <w:ind w:firstLine="0"/>
        <w:rPr>
          <w:szCs w:val="24"/>
        </w:rPr>
      </w:pPr>
      <w:r w:rsidRPr="00351A43">
        <w:rPr>
          <w:szCs w:val="24"/>
        </w:rPr>
        <w:t xml:space="preserve">3.1 </w:t>
      </w:r>
      <w:r w:rsidR="00257C38">
        <w:rPr>
          <w:szCs w:val="24"/>
        </w:rPr>
        <w:t>O QUE É GIT</w:t>
      </w:r>
      <w:r w:rsidR="00B55783">
        <w:rPr>
          <w:szCs w:val="24"/>
        </w:rPr>
        <w:tab/>
        <w:t>--</w:t>
      </w:r>
    </w:p>
    <w:p w:rsidR="00E33B04" w:rsidRPr="00351A43" w:rsidRDefault="00E33B04" w:rsidP="00DD1994">
      <w:pPr>
        <w:tabs>
          <w:tab w:val="right" w:leader="dot" w:pos="8931"/>
        </w:tabs>
        <w:spacing w:line="240" w:lineRule="auto"/>
        <w:ind w:firstLine="0"/>
        <w:rPr>
          <w:b/>
          <w:szCs w:val="24"/>
        </w:rPr>
      </w:pPr>
    </w:p>
    <w:p w:rsidR="00E33B04" w:rsidRPr="00351A43" w:rsidRDefault="00E33B04" w:rsidP="00DD1994">
      <w:pPr>
        <w:tabs>
          <w:tab w:val="right" w:leader="dot" w:pos="8931"/>
        </w:tabs>
        <w:spacing w:line="240" w:lineRule="auto"/>
        <w:ind w:firstLine="0"/>
        <w:rPr>
          <w:b/>
          <w:szCs w:val="24"/>
        </w:rPr>
      </w:pPr>
      <w:r w:rsidRPr="00351A43">
        <w:rPr>
          <w:b/>
          <w:szCs w:val="24"/>
        </w:rPr>
        <w:t xml:space="preserve">4 </w:t>
      </w:r>
      <w:r w:rsidR="00B55783">
        <w:rPr>
          <w:b/>
          <w:szCs w:val="24"/>
        </w:rPr>
        <w:t>FLUXO DE TRABALHO E SEUS COMANDOS</w:t>
      </w:r>
      <w:r w:rsidRPr="00351A43">
        <w:rPr>
          <w:b/>
          <w:szCs w:val="24"/>
        </w:rPr>
        <w:t xml:space="preserve"> </w:t>
      </w:r>
      <w:r w:rsidR="00351A43">
        <w:rPr>
          <w:b/>
          <w:szCs w:val="24"/>
        </w:rPr>
        <w:tab/>
      </w:r>
      <w:r w:rsidR="00B55783">
        <w:rPr>
          <w:b/>
          <w:szCs w:val="24"/>
        </w:rPr>
        <w:t>--</w:t>
      </w:r>
    </w:p>
    <w:p w:rsidR="00E33B04" w:rsidRPr="00351A43" w:rsidRDefault="00E33B04" w:rsidP="00DD1994">
      <w:pPr>
        <w:tabs>
          <w:tab w:val="right" w:leader="dot" w:pos="8931"/>
        </w:tabs>
        <w:spacing w:line="240" w:lineRule="auto"/>
        <w:ind w:firstLine="0"/>
        <w:rPr>
          <w:szCs w:val="24"/>
        </w:rPr>
      </w:pPr>
      <w:r w:rsidRPr="00351A43">
        <w:rPr>
          <w:szCs w:val="24"/>
        </w:rPr>
        <w:t xml:space="preserve">4.1 </w:t>
      </w:r>
      <w:r w:rsidR="00B55783">
        <w:rPr>
          <w:szCs w:val="24"/>
        </w:rPr>
        <w:t>INICIANDO REPOSITÓRIO</w:t>
      </w:r>
      <w:r w:rsidR="00351A43">
        <w:rPr>
          <w:szCs w:val="24"/>
        </w:rPr>
        <w:t xml:space="preserve"> </w:t>
      </w:r>
      <w:r w:rsidR="00351A43">
        <w:rPr>
          <w:szCs w:val="24"/>
        </w:rPr>
        <w:tab/>
      </w:r>
      <w:r w:rsidR="00B55783">
        <w:rPr>
          <w:szCs w:val="24"/>
        </w:rPr>
        <w:t>--</w:t>
      </w:r>
      <w:r w:rsidRPr="00351A43">
        <w:rPr>
          <w:szCs w:val="24"/>
        </w:rPr>
        <w:t xml:space="preserve"> </w:t>
      </w:r>
    </w:p>
    <w:p w:rsidR="00E33B04" w:rsidRPr="00351A43" w:rsidRDefault="00B55783" w:rsidP="00DD1994">
      <w:pPr>
        <w:tabs>
          <w:tab w:val="right" w:leader="dot" w:pos="8931"/>
        </w:tabs>
        <w:spacing w:line="240" w:lineRule="auto"/>
        <w:ind w:firstLine="0"/>
        <w:rPr>
          <w:szCs w:val="24"/>
        </w:rPr>
      </w:pPr>
      <w:r>
        <w:rPr>
          <w:szCs w:val="24"/>
        </w:rPr>
        <w:t>4.2 CLONAGEM DE REPOSITÓRIO</w:t>
      </w:r>
      <w:r w:rsidR="00351A43">
        <w:rPr>
          <w:szCs w:val="24"/>
        </w:rPr>
        <w:tab/>
      </w:r>
      <w:r>
        <w:rPr>
          <w:szCs w:val="24"/>
        </w:rPr>
        <w:t>--</w:t>
      </w:r>
    </w:p>
    <w:p w:rsidR="00E33B04" w:rsidRDefault="00B55783" w:rsidP="00DD1994">
      <w:pPr>
        <w:tabs>
          <w:tab w:val="right" w:leader="dot" w:pos="8931"/>
        </w:tabs>
        <w:spacing w:line="240" w:lineRule="auto"/>
        <w:ind w:firstLine="0"/>
        <w:rPr>
          <w:szCs w:val="24"/>
        </w:rPr>
      </w:pPr>
      <w:r>
        <w:rPr>
          <w:szCs w:val="24"/>
        </w:rPr>
        <w:t>4.3</w:t>
      </w:r>
      <w:r w:rsidR="00E33B04" w:rsidRPr="00351A43">
        <w:rPr>
          <w:szCs w:val="24"/>
        </w:rPr>
        <w:t xml:space="preserve"> </w:t>
      </w:r>
      <w:r>
        <w:rPr>
          <w:szCs w:val="24"/>
        </w:rPr>
        <w:t>COMMIT DE CÒDIGO (</w:t>
      </w:r>
      <w:r w:rsidR="0028339C">
        <w:rPr>
          <w:szCs w:val="24"/>
        </w:rPr>
        <w:t xml:space="preserve">DO </w:t>
      </w:r>
      <w:r>
        <w:rPr>
          <w:szCs w:val="24"/>
        </w:rPr>
        <w:t>LOCAL PARA O REPOSITÓRIO REMOTO)</w:t>
      </w:r>
      <w:r w:rsidR="00351A43">
        <w:rPr>
          <w:szCs w:val="24"/>
        </w:rPr>
        <w:tab/>
      </w:r>
      <w:r>
        <w:rPr>
          <w:szCs w:val="24"/>
        </w:rPr>
        <w:t>--</w:t>
      </w:r>
      <w:r>
        <w:rPr>
          <w:szCs w:val="24"/>
        </w:rPr>
        <w:br/>
        <w:t>4.4 ATUALIZAR REPOSITÓRIO LOCAL COM CÓDIGO RECENTE.......................--</w:t>
      </w:r>
    </w:p>
    <w:p w:rsidR="00B55783" w:rsidRDefault="00B55783" w:rsidP="00DD1994">
      <w:pPr>
        <w:tabs>
          <w:tab w:val="right" w:leader="dot" w:pos="8931"/>
        </w:tabs>
        <w:spacing w:line="240" w:lineRule="auto"/>
        <w:ind w:firstLine="0"/>
        <w:rPr>
          <w:szCs w:val="24"/>
        </w:rPr>
      </w:pPr>
    </w:p>
    <w:p w:rsidR="00B55783" w:rsidRPr="00351A43" w:rsidRDefault="00B55783" w:rsidP="00B55783">
      <w:pPr>
        <w:tabs>
          <w:tab w:val="right" w:leader="dot" w:pos="8931"/>
        </w:tabs>
        <w:spacing w:line="240" w:lineRule="auto"/>
        <w:ind w:firstLine="0"/>
        <w:rPr>
          <w:b/>
          <w:szCs w:val="24"/>
        </w:rPr>
      </w:pPr>
      <w:r>
        <w:rPr>
          <w:b/>
          <w:szCs w:val="24"/>
        </w:rPr>
        <w:t>5</w:t>
      </w:r>
      <w:r w:rsidRPr="00351A43">
        <w:rPr>
          <w:b/>
          <w:szCs w:val="24"/>
        </w:rPr>
        <w:t xml:space="preserve"> </w:t>
      </w:r>
      <w:r>
        <w:rPr>
          <w:b/>
          <w:szCs w:val="24"/>
        </w:rPr>
        <w:t>TAREFAS</w:t>
      </w:r>
      <w:r w:rsidRPr="00351A43">
        <w:rPr>
          <w:b/>
          <w:szCs w:val="24"/>
        </w:rPr>
        <w:t xml:space="preserve"> </w:t>
      </w:r>
      <w:r>
        <w:rPr>
          <w:b/>
          <w:szCs w:val="24"/>
        </w:rPr>
        <w:tab/>
        <w:t>--</w:t>
      </w:r>
    </w:p>
    <w:p w:rsidR="00B55783" w:rsidRPr="00351A43" w:rsidRDefault="00B55783" w:rsidP="00B55783">
      <w:pPr>
        <w:tabs>
          <w:tab w:val="right" w:leader="dot" w:pos="8931"/>
        </w:tabs>
        <w:spacing w:line="240" w:lineRule="auto"/>
        <w:ind w:firstLine="0"/>
        <w:rPr>
          <w:szCs w:val="24"/>
        </w:rPr>
      </w:pPr>
      <w:r w:rsidRPr="00351A43">
        <w:rPr>
          <w:szCs w:val="24"/>
        </w:rPr>
        <w:t xml:space="preserve">4.1 </w:t>
      </w:r>
      <w:r>
        <w:rPr>
          <w:szCs w:val="24"/>
        </w:rPr>
        <w:t>O QUE SÃO TAREFAS</w:t>
      </w:r>
      <w:r>
        <w:rPr>
          <w:szCs w:val="24"/>
        </w:rPr>
        <w:tab/>
        <w:t>--</w:t>
      </w:r>
      <w:r w:rsidRPr="00351A43">
        <w:rPr>
          <w:szCs w:val="24"/>
        </w:rPr>
        <w:t xml:space="preserve"> </w:t>
      </w:r>
    </w:p>
    <w:p w:rsidR="00B55783" w:rsidRPr="00351A43" w:rsidRDefault="00B55783" w:rsidP="00B55783">
      <w:pPr>
        <w:tabs>
          <w:tab w:val="right" w:leader="dot" w:pos="8931"/>
        </w:tabs>
        <w:spacing w:line="240" w:lineRule="auto"/>
        <w:ind w:firstLine="0"/>
        <w:rPr>
          <w:szCs w:val="24"/>
        </w:rPr>
      </w:pPr>
      <w:r>
        <w:rPr>
          <w:szCs w:val="24"/>
        </w:rPr>
        <w:t>4.2 COMO FUNCIONAM</w:t>
      </w:r>
      <w:r>
        <w:rPr>
          <w:szCs w:val="24"/>
        </w:rPr>
        <w:tab/>
        <w:t>--</w:t>
      </w:r>
    </w:p>
    <w:p w:rsidR="00B55783" w:rsidRDefault="00B55783" w:rsidP="00DD1994">
      <w:pPr>
        <w:tabs>
          <w:tab w:val="right" w:leader="dot" w:pos="8931"/>
        </w:tabs>
        <w:spacing w:line="240" w:lineRule="auto"/>
        <w:ind w:firstLine="0"/>
        <w:rPr>
          <w:szCs w:val="24"/>
        </w:rPr>
      </w:pPr>
    </w:p>
    <w:p w:rsidR="00B55783" w:rsidRPr="00351A43" w:rsidRDefault="00B55783" w:rsidP="00DD1994">
      <w:pPr>
        <w:tabs>
          <w:tab w:val="right" w:leader="dot" w:pos="8931"/>
        </w:tabs>
        <w:spacing w:line="240" w:lineRule="auto"/>
        <w:ind w:firstLine="0"/>
        <w:rPr>
          <w:szCs w:val="24"/>
        </w:rPr>
      </w:pPr>
    </w:p>
    <w:p w:rsidR="00E33B04" w:rsidRPr="00351A43" w:rsidRDefault="00E33B04" w:rsidP="00DD1994">
      <w:pPr>
        <w:tabs>
          <w:tab w:val="right" w:leader="dot" w:pos="8931"/>
        </w:tabs>
        <w:spacing w:line="240" w:lineRule="auto"/>
        <w:ind w:firstLine="0"/>
        <w:rPr>
          <w:b/>
          <w:szCs w:val="24"/>
        </w:rPr>
      </w:pPr>
    </w:p>
    <w:p w:rsidR="00E33B04" w:rsidRPr="00351A43" w:rsidRDefault="00B55783" w:rsidP="00DD1994">
      <w:pPr>
        <w:tabs>
          <w:tab w:val="right" w:leader="dot" w:pos="8931"/>
        </w:tabs>
        <w:spacing w:line="240" w:lineRule="auto"/>
        <w:ind w:firstLine="0"/>
        <w:rPr>
          <w:b/>
          <w:szCs w:val="24"/>
        </w:rPr>
      </w:pPr>
      <w:r>
        <w:rPr>
          <w:b/>
          <w:szCs w:val="24"/>
        </w:rPr>
        <w:t>CO</w:t>
      </w:r>
      <w:r w:rsidR="0005455B">
        <w:rPr>
          <w:b/>
          <w:szCs w:val="24"/>
        </w:rPr>
        <w:t>NDIREÇÔES FINAIS</w:t>
      </w:r>
      <w:r w:rsidR="00351A43">
        <w:rPr>
          <w:b/>
          <w:szCs w:val="24"/>
        </w:rPr>
        <w:tab/>
      </w:r>
      <w:r>
        <w:rPr>
          <w:b/>
          <w:szCs w:val="24"/>
        </w:rPr>
        <w:t>--</w:t>
      </w:r>
    </w:p>
    <w:p w:rsidR="00E33B04" w:rsidRPr="00351A43" w:rsidRDefault="00E33B04" w:rsidP="00DD1994">
      <w:pPr>
        <w:tabs>
          <w:tab w:val="right" w:leader="dot" w:pos="8931"/>
        </w:tabs>
        <w:spacing w:line="240" w:lineRule="auto"/>
        <w:ind w:firstLine="0"/>
        <w:rPr>
          <w:b/>
          <w:szCs w:val="24"/>
        </w:rPr>
      </w:pPr>
    </w:p>
    <w:p w:rsidR="00E33B04" w:rsidRPr="00351A43" w:rsidRDefault="00E33B04" w:rsidP="00DD1994">
      <w:pPr>
        <w:tabs>
          <w:tab w:val="right" w:leader="dot" w:pos="8931"/>
        </w:tabs>
        <w:spacing w:line="240" w:lineRule="auto"/>
        <w:ind w:firstLine="0"/>
        <w:rPr>
          <w:b/>
          <w:szCs w:val="24"/>
        </w:rPr>
      </w:pPr>
      <w:r w:rsidRPr="00351A43">
        <w:rPr>
          <w:b/>
          <w:szCs w:val="24"/>
        </w:rPr>
        <w:t xml:space="preserve">REFERÊNCIAS </w:t>
      </w:r>
      <w:r w:rsidR="00351A43">
        <w:rPr>
          <w:b/>
          <w:szCs w:val="24"/>
        </w:rPr>
        <w:tab/>
      </w:r>
      <w:r w:rsidR="00B55783">
        <w:rPr>
          <w:b/>
          <w:szCs w:val="24"/>
        </w:rPr>
        <w:t>--</w:t>
      </w:r>
    </w:p>
    <w:p w:rsidR="00E33B04" w:rsidRPr="00351A43" w:rsidRDefault="00E33B04" w:rsidP="006A2975">
      <w:pPr>
        <w:spacing w:line="240" w:lineRule="auto"/>
        <w:ind w:firstLine="0"/>
        <w:rPr>
          <w:b/>
          <w:szCs w:val="24"/>
        </w:rPr>
      </w:pPr>
    </w:p>
    <w:p w:rsidR="00AB7C70" w:rsidRDefault="00AB7C70" w:rsidP="00CE01F2">
      <w:pPr>
        <w:spacing w:line="240" w:lineRule="auto"/>
        <w:ind w:firstLine="0"/>
      </w:pPr>
    </w:p>
    <w:p w:rsidR="00CE01F2" w:rsidRDefault="00CE01F2" w:rsidP="00CE01F2">
      <w:pPr>
        <w:spacing w:line="240" w:lineRule="auto"/>
        <w:ind w:firstLine="0"/>
      </w:pPr>
      <w:r>
        <w:t xml:space="preserve"> </w:t>
      </w:r>
    </w:p>
    <w:p w:rsidR="00CE01F2" w:rsidRDefault="00CE01F2" w:rsidP="00CE01F2">
      <w:pPr>
        <w:spacing w:line="240" w:lineRule="auto"/>
        <w:ind w:firstLine="0"/>
      </w:pPr>
    </w:p>
    <w:p w:rsidR="00CE01F2" w:rsidRDefault="00CE01F2" w:rsidP="00CE01F2">
      <w:pPr>
        <w:ind w:firstLine="0"/>
      </w:pPr>
    </w:p>
    <w:p w:rsidR="00475763" w:rsidRDefault="00475763" w:rsidP="00CE01F2">
      <w:pPr>
        <w:ind w:firstLine="0"/>
      </w:pPr>
    </w:p>
    <w:p w:rsidR="00475763" w:rsidRDefault="00475763" w:rsidP="00CE01F2">
      <w:pPr>
        <w:ind w:firstLine="0"/>
      </w:pPr>
    </w:p>
    <w:p w:rsidR="00475763" w:rsidRDefault="00475763" w:rsidP="00CE01F2">
      <w:pPr>
        <w:ind w:firstLine="0"/>
      </w:pPr>
    </w:p>
    <w:p w:rsidR="00CE01F2" w:rsidRDefault="00CE01F2" w:rsidP="00CE01F2">
      <w:pPr>
        <w:ind w:firstLine="0"/>
      </w:pPr>
    </w:p>
    <w:p w:rsidR="00CE01F2" w:rsidRDefault="00CE01F2" w:rsidP="00CE01F2">
      <w:pPr>
        <w:ind w:firstLine="0"/>
      </w:pPr>
    </w:p>
    <w:p w:rsidR="00355852" w:rsidRDefault="00355852" w:rsidP="00CE01F2">
      <w:pPr>
        <w:ind w:firstLine="0"/>
        <w:rPr>
          <w:b/>
        </w:rPr>
        <w:sectPr w:rsidR="00355852" w:rsidSect="00351A43">
          <w:headerReference w:type="default" r:id="rId8"/>
          <w:footnotePr>
            <w:pos w:val="beneathText"/>
          </w:footnotePr>
          <w:pgSz w:w="11905" w:h="16837"/>
          <w:pgMar w:top="1701" w:right="1134" w:bottom="1134" w:left="1701" w:header="720" w:footer="720" w:gutter="0"/>
          <w:pgNumType w:start="15"/>
          <w:cols w:space="720"/>
          <w:docGrid w:linePitch="360"/>
        </w:sectPr>
      </w:pPr>
    </w:p>
    <w:p w:rsidR="00BA547D" w:rsidRDefault="00BA547D" w:rsidP="00CE01F2">
      <w:pPr>
        <w:ind w:firstLine="0"/>
      </w:pPr>
    </w:p>
    <w:p w:rsidR="008B1E7E" w:rsidRDefault="008B1E7E" w:rsidP="008B1E7E">
      <w:pPr>
        <w:pStyle w:val="Estilo1"/>
        <w:spacing w:after="0"/>
        <w:jc w:val="right"/>
      </w:pPr>
      <w:bookmarkStart w:id="0" w:name="_Toc434489461"/>
    </w:p>
    <w:p w:rsidR="00BA547D" w:rsidRDefault="008B1E7E" w:rsidP="00284107">
      <w:pPr>
        <w:pStyle w:val="Estilo1"/>
        <w:spacing w:after="0" w:line="360" w:lineRule="auto"/>
        <w:rPr>
          <w:sz w:val="24"/>
        </w:rPr>
      </w:pPr>
      <w:r w:rsidRPr="008B1E7E">
        <w:br w:type="page"/>
      </w:r>
      <w:r w:rsidR="00BA547D" w:rsidRPr="00E81CEA">
        <w:rPr>
          <w:sz w:val="24"/>
        </w:rPr>
        <w:lastRenderedPageBreak/>
        <w:t>1 INTRODUÇÃO</w:t>
      </w:r>
      <w:bookmarkEnd w:id="0"/>
    </w:p>
    <w:p w:rsidR="00252317" w:rsidRDefault="00252317" w:rsidP="00284107">
      <w:pPr>
        <w:pStyle w:val="Estilo1"/>
        <w:spacing w:after="0" w:line="360" w:lineRule="auto"/>
        <w:rPr>
          <w:sz w:val="24"/>
        </w:rPr>
      </w:pPr>
    </w:p>
    <w:p w:rsidR="00D22B6B" w:rsidRDefault="00D22B6B" w:rsidP="00284107">
      <w:pPr>
        <w:pStyle w:val="Estilo1"/>
        <w:spacing w:after="0" w:line="360" w:lineRule="auto"/>
        <w:rPr>
          <w:b w:val="0"/>
          <w:sz w:val="24"/>
        </w:rPr>
      </w:pPr>
      <w:r>
        <w:rPr>
          <w:b w:val="0"/>
          <w:sz w:val="24"/>
        </w:rPr>
        <w:t>Com base no gerenciamento de projetos</w:t>
      </w:r>
      <w:r w:rsidR="002C2F6C">
        <w:rPr>
          <w:b w:val="0"/>
          <w:sz w:val="24"/>
        </w:rPr>
        <w:t xml:space="preserve"> da engenharia de software</w:t>
      </w:r>
      <w:r>
        <w:rPr>
          <w:b w:val="0"/>
          <w:sz w:val="24"/>
        </w:rPr>
        <w:t xml:space="preserve"> e </w:t>
      </w:r>
      <w:r w:rsidR="00704A0E">
        <w:rPr>
          <w:b w:val="0"/>
          <w:sz w:val="24"/>
        </w:rPr>
        <w:t>a</w:t>
      </w:r>
      <w:r>
        <w:rPr>
          <w:b w:val="0"/>
          <w:sz w:val="24"/>
        </w:rPr>
        <w:t xml:space="preserve"> evoluç</w:t>
      </w:r>
      <w:r w:rsidR="002C2F6C">
        <w:rPr>
          <w:b w:val="0"/>
          <w:sz w:val="24"/>
        </w:rPr>
        <w:t>ão do</w:t>
      </w:r>
      <w:r>
        <w:rPr>
          <w:b w:val="0"/>
          <w:sz w:val="24"/>
        </w:rPr>
        <w:t xml:space="preserve"> c</w:t>
      </w:r>
      <w:r w:rsidR="00704A0E">
        <w:rPr>
          <w:b w:val="0"/>
          <w:sz w:val="24"/>
        </w:rPr>
        <w:t>ódigo</w:t>
      </w:r>
      <w:r>
        <w:rPr>
          <w:b w:val="0"/>
          <w:sz w:val="24"/>
        </w:rPr>
        <w:t>-fonte</w:t>
      </w:r>
      <w:r w:rsidR="00704A0E">
        <w:rPr>
          <w:b w:val="0"/>
          <w:sz w:val="24"/>
        </w:rPr>
        <w:t xml:space="preserve"> no processo de</w:t>
      </w:r>
      <w:r>
        <w:rPr>
          <w:b w:val="0"/>
          <w:sz w:val="24"/>
        </w:rPr>
        <w:t xml:space="preserve"> desenv</w:t>
      </w:r>
      <w:r w:rsidR="002C2F6C">
        <w:rPr>
          <w:b w:val="0"/>
          <w:sz w:val="24"/>
        </w:rPr>
        <w:t>olvimento de sistemas</w:t>
      </w:r>
      <w:r w:rsidR="00704A0E">
        <w:rPr>
          <w:b w:val="0"/>
          <w:sz w:val="24"/>
        </w:rPr>
        <w:t>, surgiu</w:t>
      </w:r>
      <w:r>
        <w:rPr>
          <w:b w:val="0"/>
          <w:sz w:val="24"/>
        </w:rPr>
        <w:t xml:space="preserve"> a necessidade de </w:t>
      </w:r>
      <w:r w:rsidR="00704A0E">
        <w:rPr>
          <w:b w:val="0"/>
          <w:sz w:val="24"/>
        </w:rPr>
        <w:t>uma solução que gerenciasse e controlasse as versões deste código-fonte bem como sua documentação e compartilhamento de trabalho.</w:t>
      </w:r>
    </w:p>
    <w:p w:rsidR="00704A0E" w:rsidRDefault="00704A0E" w:rsidP="00284107">
      <w:pPr>
        <w:pStyle w:val="Estilo1"/>
        <w:spacing w:after="0" w:line="360" w:lineRule="auto"/>
        <w:rPr>
          <w:b w:val="0"/>
          <w:sz w:val="24"/>
        </w:rPr>
      </w:pPr>
      <w:r>
        <w:rPr>
          <w:b w:val="0"/>
          <w:sz w:val="24"/>
        </w:rPr>
        <w:t>Desta forma, surgiram os softwares responsáveis pelo controle de versões destes códigos.</w:t>
      </w:r>
    </w:p>
    <w:p w:rsidR="00704A0E" w:rsidRDefault="00704A0E" w:rsidP="00284107">
      <w:pPr>
        <w:pStyle w:val="Estilo1"/>
        <w:spacing w:after="0" w:line="360" w:lineRule="auto"/>
        <w:rPr>
          <w:b w:val="0"/>
          <w:sz w:val="24"/>
        </w:rPr>
      </w:pPr>
      <w:r>
        <w:rPr>
          <w:b w:val="0"/>
          <w:sz w:val="24"/>
        </w:rPr>
        <w:t>O sistema de controle de versões de código-fonte (</w:t>
      </w:r>
      <w:r w:rsidR="002C2F6C">
        <w:rPr>
          <w:b w:val="0"/>
          <w:sz w:val="24"/>
        </w:rPr>
        <w:t>VCS – do inglês version control system) tem por objetivo armazenar todas as alterações de código sofridas durante o projeto desde o estado inicial até o estado atual, guardando histórico de todas alterações intermediárias.</w:t>
      </w:r>
    </w:p>
    <w:p w:rsidR="0028339C" w:rsidRDefault="0028339C" w:rsidP="00284107">
      <w:pPr>
        <w:pStyle w:val="Estilo1"/>
        <w:spacing w:after="0" w:line="360" w:lineRule="auto"/>
        <w:rPr>
          <w:b w:val="0"/>
          <w:sz w:val="24"/>
        </w:rPr>
      </w:pPr>
      <w:r>
        <w:rPr>
          <w:b w:val="0"/>
          <w:sz w:val="24"/>
        </w:rPr>
        <w:t>Dentre os mais comuns destes sistemas, encontram-se as solu</w:t>
      </w:r>
      <w:r w:rsidR="002803B0">
        <w:rPr>
          <w:b w:val="0"/>
          <w:sz w:val="24"/>
        </w:rPr>
        <w:t>ções livres: CVS, Mercurial, Git</w:t>
      </w:r>
      <w:r>
        <w:rPr>
          <w:b w:val="0"/>
          <w:sz w:val="24"/>
        </w:rPr>
        <w:t xml:space="preserve"> e SVC, e as comerciais: SourceSafe, TFS, PVCS (Serena) e ClearCase (IBM).</w:t>
      </w:r>
    </w:p>
    <w:p w:rsidR="0028339C" w:rsidRDefault="0028339C" w:rsidP="00284107">
      <w:pPr>
        <w:pStyle w:val="Estilo1"/>
        <w:spacing w:after="0" w:line="360" w:lineRule="auto"/>
        <w:rPr>
          <w:b w:val="0"/>
          <w:sz w:val="24"/>
        </w:rPr>
      </w:pPr>
      <w:r>
        <w:rPr>
          <w:b w:val="0"/>
          <w:sz w:val="24"/>
        </w:rPr>
        <w:t>Neste trabal</w:t>
      </w:r>
      <w:r w:rsidR="002803B0">
        <w:rPr>
          <w:b w:val="0"/>
          <w:sz w:val="24"/>
        </w:rPr>
        <w:t>ho, abordaremos a ferramenta Git</w:t>
      </w:r>
      <w:r>
        <w:rPr>
          <w:b w:val="0"/>
          <w:sz w:val="24"/>
        </w:rPr>
        <w:t xml:space="preserve"> com repositórios em GitHub.</w:t>
      </w:r>
    </w:p>
    <w:p w:rsidR="00704A0E" w:rsidRPr="00D22B6B" w:rsidRDefault="00252317" w:rsidP="00284107">
      <w:pPr>
        <w:pStyle w:val="Estilo1"/>
        <w:spacing w:after="0" w:line="360" w:lineRule="auto"/>
        <w:rPr>
          <w:b w:val="0"/>
          <w:sz w:val="24"/>
        </w:rPr>
      </w:pPr>
      <w:r>
        <w:rPr>
          <w:b w:val="0"/>
          <w:sz w:val="24"/>
        </w:rPr>
        <w:t>Criado em 2005, pela equipe de desenvolvedores do Linux (em particular Linus Torvalds, o criador do Linux) com o objetivo de oferecer velocidade, design simples, suporte robusto a desenvolvimento não linear (milhares de branches paralelos), totalmente distribuído e capaz de lidar eficientemente com grandes projetos como o Kernel do Linux (velocidade e volume de dados).</w:t>
      </w:r>
    </w:p>
    <w:p w:rsidR="00610433" w:rsidRDefault="00610433" w:rsidP="00284107">
      <w:pPr>
        <w:ind w:firstLine="709"/>
        <w:rPr>
          <w:highlight w:val="yellow"/>
        </w:rPr>
      </w:pPr>
    </w:p>
    <w:p w:rsidR="00610433" w:rsidRDefault="009A543B" w:rsidP="00273317">
      <w:pPr>
        <w:ind w:firstLine="0"/>
        <w:rPr>
          <w:b/>
          <w:szCs w:val="24"/>
        </w:rPr>
      </w:pPr>
      <w:bookmarkStart w:id="1" w:name="_Toc434489512"/>
      <w:r>
        <w:br w:type="page"/>
      </w:r>
      <w:r w:rsidRPr="00E81CEA">
        <w:rPr>
          <w:b/>
          <w:szCs w:val="24"/>
        </w:rPr>
        <w:lastRenderedPageBreak/>
        <w:t xml:space="preserve">2 </w:t>
      </w:r>
      <w:r w:rsidR="00ED74AB">
        <w:rPr>
          <w:b/>
          <w:szCs w:val="24"/>
        </w:rPr>
        <w:t xml:space="preserve">O QUE É </w:t>
      </w:r>
      <w:r w:rsidR="002C2F6C">
        <w:rPr>
          <w:b/>
          <w:szCs w:val="24"/>
        </w:rPr>
        <w:t>VERSIONAMENTO DE CÓDIGO</w:t>
      </w:r>
    </w:p>
    <w:p w:rsidR="0028339C" w:rsidRDefault="0028339C" w:rsidP="00273317">
      <w:pPr>
        <w:ind w:firstLine="0"/>
        <w:rPr>
          <w:b/>
          <w:szCs w:val="24"/>
        </w:rPr>
      </w:pPr>
    </w:p>
    <w:p w:rsidR="002E024C" w:rsidRDefault="002E024C" w:rsidP="00273317">
      <w:pPr>
        <w:ind w:firstLine="0"/>
        <w:rPr>
          <w:szCs w:val="24"/>
        </w:rPr>
      </w:pPr>
      <w:r>
        <w:rPr>
          <w:szCs w:val="24"/>
        </w:rPr>
        <w:t>Um versionamento de código permite gravar todas as alterações feitas em um arquivo ou conjunto de arquivos feitas ao longo do tempo pela equipe de desenvolvimento de forma que possam ser recuperadas versões específicas.</w:t>
      </w:r>
      <w:r>
        <w:rPr>
          <w:szCs w:val="24"/>
        </w:rPr>
        <w:br/>
        <w:t>Permite reverter arquivos para um estado anterior, reverter um projeto completo para um estado anterior, comparar mudanças realizadas ao decorrer do desenvolvimento, verificar quem foi autor das mudan</w:t>
      </w:r>
      <w:r w:rsidR="00CA1EBF">
        <w:rPr>
          <w:szCs w:val="24"/>
        </w:rPr>
        <w:t>ças e quando ocorreram. Utilizar</w:t>
      </w:r>
      <w:r>
        <w:rPr>
          <w:szCs w:val="24"/>
        </w:rPr>
        <w:t xml:space="preserve"> um sistema de versionamento de códigos significa que se ocorreu algum bug ou houve perda de algum arquivo, poderá facilmente</w:t>
      </w:r>
      <w:r w:rsidR="00CA1EBF">
        <w:rPr>
          <w:szCs w:val="24"/>
        </w:rPr>
        <w:t xml:space="preserve"> reavê-lo.</w:t>
      </w:r>
    </w:p>
    <w:p w:rsidR="00CA1EBF" w:rsidRDefault="00CA1EBF" w:rsidP="00273317">
      <w:pPr>
        <w:ind w:firstLine="0"/>
        <w:rPr>
          <w:szCs w:val="24"/>
        </w:rPr>
      </w:pPr>
    </w:p>
    <w:p w:rsidR="00CA1EBF" w:rsidRDefault="00CA1EBF" w:rsidP="00273317">
      <w:pPr>
        <w:ind w:firstLine="0"/>
        <w:rPr>
          <w:b/>
          <w:szCs w:val="24"/>
        </w:rPr>
      </w:pPr>
      <w:r w:rsidRPr="00BB7066">
        <w:rPr>
          <w:b/>
          <w:szCs w:val="24"/>
        </w:rPr>
        <w:t>2.1 QUAIS AS VANTAGENS DE SUA UTILIZAÇÂO</w:t>
      </w:r>
    </w:p>
    <w:p w:rsidR="00771022" w:rsidRDefault="00771022" w:rsidP="00273317">
      <w:pPr>
        <w:ind w:firstLine="0"/>
        <w:rPr>
          <w:b/>
          <w:szCs w:val="24"/>
        </w:rPr>
      </w:pPr>
    </w:p>
    <w:p w:rsidR="00771022" w:rsidRPr="00771022" w:rsidRDefault="00771022" w:rsidP="00273317">
      <w:pPr>
        <w:ind w:firstLine="0"/>
        <w:rPr>
          <w:szCs w:val="24"/>
        </w:rPr>
      </w:pPr>
      <w:r>
        <w:rPr>
          <w:szCs w:val="24"/>
        </w:rPr>
        <w:t>Existem várias vantagens de utilização dos sistemas de versionamento de código de código, dentre elas estão:</w:t>
      </w:r>
    </w:p>
    <w:p w:rsidR="002E024C" w:rsidRDefault="002E024C" w:rsidP="00273317">
      <w:pPr>
        <w:ind w:firstLine="0"/>
        <w:rPr>
          <w:szCs w:val="24"/>
        </w:rPr>
      </w:pPr>
    </w:p>
    <w:p w:rsidR="00771022" w:rsidRDefault="00552EE3" w:rsidP="00273317">
      <w:pPr>
        <w:ind w:firstLine="0"/>
        <w:rPr>
          <w:szCs w:val="24"/>
        </w:rPr>
      </w:pPr>
      <w:r>
        <w:rPr>
          <w:szCs w:val="24"/>
        </w:rPr>
        <w:t>- Suporte à colaboração: os sistemas de versionamento de código permitem que vários desenvolvedores trabalhem em paralelo em um mesmo arquivo sem sobrescrever o código do outro facilitando o trabalho em equipe e</w:t>
      </w:r>
      <w:r w:rsidR="0005455B">
        <w:rPr>
          <w:szCs w:val="24"/>
        </w:rPr>
        <w:t>,</w:t>
      </w:r>
      <w:r>
        <w:rPr>
          <w:szCs w:val="24"/>
        </w:rPr>
        <w:t xml:space="preserve"> o gerenciamento do que foi alterado em cada arquivo por cada usuário</w:t>
      </w:r>
      <w:r w:rsidR="0005455B">
        <w:rPr>
          <w:szCs w:val="24"/>
        </w:rPr>
        <w:t>,</w:t>
      </w:r>
      <w:r>
        <w:rPr>
          <w:szCs w:val="24"/>
        </w:rPr>
        <w:t xml:space="preserve"> </w:t>
      </w:r>
      <w:r w:rsidR="00FD456C">
        <w:rPr>
          <w:szCs w:val="24"/>
        </w:rPr>
        <w:t>fica por conta desta ferramenta.</w:t>
      </w:r>
    </w:p>
    <w:p w:rsidR="00771022" w:rsidRDefault="00552EE3" w:rsidP="00273317">
      <w:pPr>
        <w:ind w:firstLine="0"/>
        <w:rPr>
          <w:szCs w:val="24"/>
        </w:rPr>
      </w:pPr>
      <w:r>
        <w:rPr>
          <w:szCs w:val="24"/>
        </w:rPr>
        <w:t>- Marcação (criação de tags)</w:t>
      </w:r>
      <w:r w:rsidR="00771022">
        <w:rPr>
          <w:szCs w:val="24"/>
        </w:rPr>
        <w:t xml:space="preserve"> e resgate de versões estáveis</w:t>
      </w:r>
      <w:r>
        <w:rPr>
          <w:szCs w:val="24"/>
        </w:rPr>
        <w:t>: permite a marcação de documentos que estão em uma versão estável de forma que possa ser resgatado no futuro. As metodologias ágeis buscam a capacidade de implantar uma nova versão do software ao final de cada iteração, portanto a equipe de desenvolvimento deve estar preparada para que, caso a versão atual apresente algum problema eventual, possa retorná-la a versão estável</w:t>
      </w:r>
      <w:r w:rsidR="00771022">
        <w:rPr>
          <w:szCs w:val="24"/>
        </w:rPr>
        <w:t>. Este procedimento é possível através do recurso de marcação das ferramentas de controle de versões.</w:t>
      </w:r>
    </w:p>
    <w:p w:rsidR="00E24D80" w:rsidRPr="00ED74AB" w:rsidRDefault="00771022" w:rsidP="00273317">
      <w:pPr>
        <w:ind w:firstLine="0"/>
        <w:rPr>
          <w:szCs w:val="24"/>
        </w:rPr>
      </w:pPr>
      <w:r>
        <w:rPr>
          <w:szCs w:val="24"/>
        </w:rPr>
        <w:t xml:space="preserve">- </w:t>
      </w:r>
      <w:r w:rsidR="0005455B">
        <w:rPr>
          <w:szCs w:val="24"/>
        </w:rPr>
        <w:t>Rastreabilidade</w:t>
      </w:r>
      <w:r w:rsidR="00CA564D">
        <w:rPr>
          <w:szCs w:val="24"/>
        </w:rPr>
        <w:t>: além da marcação através das tags, o sistema de versionamento de código também atribui um identificador único a cada versão</w:t>
      </w:r>
      <w:r w:rsidR="00707BBB">
        <w:rPr>
          <w:szCs w:val="24"/>
        </w:rPr>
        <w:t xml:space="preserve">, armazenando o responsável pela criação da nova versão e a data </w:t>
      </w:r>
      <w:r w:rsidR="00E24D80">
        <w:rPr>
          <w:szCs w:val="24"/>
        </w:rPr>
        <w:t>em que foi criada. O responsável pela criação da nova versão também tem a opção de adicionar um comentário e descrever o que foi alterado em relação ao arquivo anterior.</w:t>
      </w:r>
      <w:r w:rsidR="00FD456C">
        <w:rPr>
          <w:szCs w:val="24"/>
        </w:rPr>
        <w:br/>
      </w:r>
      <w:r w:rsidR="00E24D80">
        <w:rPr>
          <w:szCs w:val="24"/>
        </w:rPr>
        <w:t>- Segurança: Apenas pessoas autorizadas e devidamente identificadas podem acessar o arquivo. Evitando assim, corrupções no c</w:t>
      </w:r>
      <w:r w:rsidR="00FD456C">
        <w:rPr>
          <w:szCs w:val="24"/>
        </w:rPr>
        <w:t>ódigo fonte</w:t>
      </w:r>
    </w:p>
    <w:p w:rsidR="00ED74AB" w:rsidRDefault="00E24D80" w:rsidP="00273317">
      <w:pPr>
        <w:ind w:firstLine="0"/>
        <w:rPr>
          <w:b/>
          <w:szCs w:val="24"/>
        </w:rPr>
      </w:pPr>
      <w:r w:rsidRPr="00351A43">
        <w:rPr>
          <w:b/>
          <w:szCs w:val="24"/>
        </w:rPr>
        <w:lastRenderedPageBreak/>
        <w:t xml:space="preserve">3 </w:t>
      </w:r>
      <w:r>
        <w:rPr>
          <w:b/>
          <w:szCs w:val="24"/>
        </w:rPr>
        <w:t>GIT</w:t>
      </w:r>
      <w:r w:rsidR="00237B8B">
        <w:rPr>
          <w:b/>
          <w:szCs w:val="24"/>
        </w:rPr>
        <w:t xml:space="preserve"> </w:t>
      </w:r>
    </w:p>
    <w:p w:rsidR="0034442B" w:rsidRDefault="00237B8B" w:rsidP="00273317">
      <w:pPr>
        <w:ind w:firstLine="0"/>
        <w:rPr>
          <w:szCs w:val="24"/>
        </w:rPr>
      </w:pPr>
      <w:r w:rsidRPr="00237B8B">
        <w:rPr>
          <w:szCs w:val="24"/>
        </w:rPr>
        <w:t>Atrav</w:t>
      </w:r>
      <w:r>
        <w:rPr>
          <w:szCs w:val="24"/>
        </w:rPr>
        <w:t xml:space="preserve">és do projeto </w:t>
      </w:r>
      <w:r w:rsidRPr="00237B8B">
        <w:rPr>
          <w:i/>
          <w:szCs w:val="24"/>
        </w:rPr>
        <w:t>open source</w:t>
      </w:r>
      <w:r>
        <w:rPr>
          <w:i/>
          <w:szCs w:val="24"/>
        </w:rPr>
        <w:t xml:space="preserve"> </w:t>
      </w:r>
      <w:r>
        <w:rPr>
          <w:szCs w:val="24"/>
        </w:rPr>
        <w:t>de desenvolvimento do Kernel (núcleo) do Linux, surgiu a ferramenta G</w:t>
      </w:r>
      <w:r w:rsidR="00FE008A">
        <w:rPr>
          <w:szCs w:val="24"/>
        </w:rPr>
        <w:t>it</w:t>
      </w:r>
      <w:r>
        <w:rPr>
          <w:szCs w:val="24"/>
        </w:rPr>
        <w:t xml:space="preserve">. Durante a maior parte do período de manutenção deste núcleo, as mudanças no software eram repassadas com patches e arquivos compactados </w:t>
      </w:r>
      <w:r w:rsidR="0034442B">
        <w:rPr>
          <w:szCs w:val="24"/>
        </w:rPr>
        <w:t>e, em 2002, o projeto do Kernel do Linux começou a utilizar um sistema DVCS proprietário chamado BitKeeper.</w:t>
      </w:r>
    </w:p>
    <w:p w:rsidR="0034442B" w:rsidRDefault="0034442B" w:rsidP="00273317">
      <w:pPr>
        <w:ind w:firstLine="0"/>
        <w:rPr>
          <w:szCs w:val="24"/>
        </w:rPr>
      </w:pPr>
      <w:r>
        <w:rPr>
          <w:szCs w:val="24"/>
        </w:rPr>
        <w:t>A relação entre a comunidade de desenvolvimento do Kernel e a empresa BitKeeper se desfez em 2005 e isso levou Linus Tovarlds (criador do Linux) a desenvolver sua própria ferramenta de controle baseado nas lições que aprendeu utilizando o BitKeeper. Com o objetivo de desenvolver um sistema que obtivesse velocidade, design simples, suporte robusto a desenvolvimento não linear, totalmente distribuído e capaz de lidar eficientemente com grandes projetos como o Kernel do Linux.</w:t>
      </w:r>
    </w:p>
    <w:p w:rsidR="00FE008A" w:rsidRDefault="00FE008A" w:rsidP="00273317">
      <w:pPr>
        <w:ind w:firstLine="0"/>
        <w:rPr>
          <w:szCs w:val="24"/>
        </w:rPr>
      </w:pPr>
      <w:r>
        <w:rPr>
          <w:szCs w:val="24"/>
        </w:rPr>
        <w:t>Assim foi criado o sistema de versionamento de código Git.</w:t>
      </w:r>
    </w:p>
    <w:p w:rsidR="00FE008A" w:rsidRDefault="00FE008A" w:rsidP="00273317">
      <w:pPr>
        <w:ind w:firstLine="0"/>
        <w:rPr>
          <w:szCs w:val="24"/>
        </w:rPr>
      </w:pPr>
    </w:p>
    <w:p w:rsidR="00FE008A" w:rsidRDefault="00FE008A" w:rsidP="00273317">
      <w:pPr>
        <w:ind w:firstLine="0"/>
        <w:rPr>
          <w:b/>
          <w:szCs w:val="24"/>
        </w:rPr>
      </w:pPr>
      <w:r w:rsidRPr="00FE008A">
        <w:rPr>
          <w:b/>
          <w:szCs w:val="24"/>
        </w:rPr>
        <w:t>3.1 O QUE É GIT</w:t>
      </w:r>
    </w:p>
    <w:p w:rsidR="00FD456C" w:rsidRDefault="00FE008A" w:rsidP="00273317">
      <w:pPr>
        <w:ind w:firstLine="0"/>
        <w:rPr>
          <w:szCs w:val="24"/>
        </w:rPr>
      </w:pPr>
      <w:r>
        <w:rPr>
          <w:szCs w:val="24"/>
        </w:rPr>
        <w:t>É</w:t>
      </w:r>
      <w:r w:rsidRPr="00FE008A">
        <w:rPr>
          <w:szCs w:val="24"/>
        </w:rPr>
        <w:t xml:space="preserve"> um </w:t>
      </w:r>
      <w:r>
        <w:rPr>
          <w:szCs w:val="24"/>
        </w:rPr>
        <w:t>sis</w:t>
      </w:r>
      <w:r w:rsidR="002803B0">
        <w:rPr>
          <w:szCs w:val="24"/>
        </w:rPr>
        <w:t xml:space="preserve">tema de versionamento de código </w:t>
      </w:r>
      <w:bookmarkStart w:id="2" w:name="_GoBack"/>
      <w:bookmarkEnd w:id="2"/>
      <w:r>
        <w:rPr>
          <w:szCs w:val="24"/>
        </w:rPr>
        <w:t xml:space="preserve">que armazena e pensa sobre informação de uma forma totalmente diferente de outros VCSs. Esta diferença está na forma de como o Git trata os dados. </w:t>
      </w:r>
    </w:p>
    <w:p w:rsidR="00FE008A" w:rsidRDefault="00FE008A" w:rsidP="00273317">
      <w:pPr>
        <w:ind w:firstLine="0"/>
        <w:rPr>
          <w:szCs w:val="24"/>
        </w:rPr>
      </w:pPr>
      <w:r>
        <w:rPr>
          <w:szCs w:val="24"/>
        </w:rPr>
        <w:t xml:space="preserve">A maior parte dos outros sistemas armazenam informação como uma lista de mudanças por arquivo ao longo do tempo conforme figura </w:t>
      </w:r>
      <w:r w:rsidR="00FD456C">
        <w:rPr>
          <w:szCs w:val="24"/>
        </w:rPr>
        <w:t>1</w:t>
      </w:r>
      <w:r>
        <w:rPr>
          <w:szCs w:val="24"/>
        </w:rPr>
        <w:t>.</w:t>
      </w:r>
    </w:p>
    <w:p w:rsidR="00FE008A" w:rsidRDefault="00FE008A" w:rsidP="00273317">
      <w:pPr>
        <w:ind w:firstLine="0"/>
        <w:rPr>
          <w:szCs w:val="24"/>
        </w:rPr>
      </w:pPr>
    </w:p>
    <w:p w:rsidR="00FD456C" w:rsidRDefault="00FD456C" w:rsidP="00FD456C">
      <w:pPr>
        <w:keepNext/>
        <w:ind w:firstLine="0"/>
        <w:jc w:val="center"/>
      </w:pPr>
      <w:r>
        <w:rPr>
          <w:noProof/>
          <w:szCs w:val="24"/>
          <w:lang w:eastAsia="pt-BR"/>
        </w:rPr>
        <w:drawing>
          <wp:inline distT="0" distB="0" distL="0" distR="0">
            <wp:extent cx="5162550" cy="226695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 Chekins over time.jpg"/>
                    <pic:cNvPicPr/>
                  </pic:nvPicPr>
                  <pic:blipFill>
                    <a:blip r:embed="rId9">
                      <a:extLst>
                        <a:ext uri="{28A0092B-C50C-407E-A947-70E740481C1C}">
                          <a14:useLocalDpi xmlns:a14="http://schemas.microsoft.com/office/drawing/2010/main" val="0"/>
                        </a:ext>
                      </a:extLst>
                    </a:blip>
                    <a:stretch>
                      <a:fillRect/>
                    </a:stretch>
                  </pic:blipFill>
                  <pic:spPr>
                    <a:xfrm>
                      <a:off x="0" y="0"/>
                      <a:ext cx="5162550" cy="2266950"/>
                    </a:xfrm>
                    <a:prstGeom prst="rect">
                      <a:avLst/>
                    </a:prstGeom>
                  </pic:spPr>
                </pic:pic>
              </a:graphicData>
            </a:graphic>
          </wp:inline>
        </w:drawing>
      </w:r>
    </w:p>
    <w:p w:rsidR="00FE008A" w:rsidRPr="00FE008A" w:rsidRDefault="00FD456C" w:rsidP="00FD456C">
      <w:pPr>
        <w:pStyle w:val="Legenda"/>
        <w:jc w:val="center"/>
        <w:rPr>
          <w:szCs w:val="24"/>
        </w:rPr>
      </w:pPr>
      <w:r>
        <w:t xml:space="preserve">Figura </w:t>
      </w:r>
      <w:r w:rsidR="00BF38F1">
        <w:fldChar w:fldCharType="begin"/>
      </w:r>
      <w:r w:rsidR="00BF38F1">
        <w:instrText xml:space="preserve"> SEQ Figura \* ARABIC </w:instrText>
      </w:r>
      <w:r w:rsidR="00BF38F1">
        <w:fldChar w:fldCharType="separate"/>
      </w:r>
      <w:r w:rsidR="00D41726">
        <w:rPr>
          <w:noProof/>
        </w:rPr>
        <w:t>1</w:t>
      </w:r>
      <w:r w:rsidR="00BF38F1">
        <w:rPr>
          <w:noProof/>
        </w:rPr>
        <w:fldChar w:fldCharType="end"/>
      </w:r>
      <w:r>
        <w:t>.Sistemas que armazenam mudanças em uma versão inicial de cada arquivo</w:t>
      </w:r>
    </w:p>
    <w:p w:rsidR="00ED74AB" w:rsidRDefault="00ED74AB" w:rsidP="00273317">
      <w:pPr>
        <w:ind w:firstLine="0"/>
        <w:rPr>
          <w:b/>
          <w:szCs w:val="24"/>
        </w:rPr>
      </w:pPr>
    </w:p>
    <w:p w:rsidR="00FD456C" w:rsidRPr="00ED74AB" w:rsidRDefault="00FD456C" w:rsidP="00273317">
      <w:pPr>
        <w:ind w:firstLine="0"/>
        <w:rPr>
          <w:b/>
          <w:szCs w:val="24"/>
        </w:rPr>
      </w:pPr>
    </w:p>
    <w:p w:rsidR="007F5685" w:rsidRDefault="00FD456C" w:rsidP="00273317">
      <w:pPr>
        <w:ind w:firstLine="0"/>
        <w:rPr>
          <w:szCs w:val="24"/>
        </w:rPr>
      </w:pPr>
      <w:r>
        <w:rPr>
          <w:szCs w:val="24"/>
        </w:rPr>
        <w:lastRenderedPageBreak/>
        <w:t xml:space="preserve">Já no Git, os dados são considerados como um conjunto de </w:t>
      </w:r>
      <w:r w:rsidRPr="00FD456C">
        <w:rPr>
          <w:i/>
          <w:szCs w:val="24"/>
        </w:rPr>
        <w:t>snapshots</w:t>
      </w:r>
      <w:r>
        <w:rPr>
          <w:i/>
          <w:szCs w:val="24"/>
        </w:rPr>
        <w:t xml:space="preserve"> </w:t>
      </w:r>
      <w:r>
        <w:rPr>
          <w:szCs w:val="24"/>
        </w:rPr>
        <w:t xml:space="preserve">(captura de algo em determinado instante, como uma foto) de um mini-sistema de arquivos. Quando salvo ou consolidado um estado do projeto, o Git age como se tirasse uma foto de todos os arquivos naquele momento </w:t>
      </w:r>
      <w:r w:rsidR="00D41726">
        <w:rPr>
          <w:szCs w:val="24"/>
        </w:rPr>
        <w:t>e armazena uma referência para esta captura, caso nenhuma alteração tenha sido feita, será salvo um link para arquivo idêntico ao anterior que já estava armazenado. Na figura 2 está ilustrado este procedimento.</w:t>
      </w:r>
    </w:p>
    <w:p w:rsidR="00D41726" w:rsidRPr="00FD456C" w:rsidRDefault="00D41726" w:rsidP="00273317">
      <w:pPr>
        <w:ind w:firstLine="0"/>
        <w:rPr>
          <w:szCs w:val="24"/>
        </w:rPr>
      </w:pPr>
    </w:p>
    <w:bookmarkEnd w:id="1"/>
    <w:p w:rsidR="00D41726" w:rsidRDefault="00D41726" w:rsidP="00D41726">
      <w:pPr>
        <w:keepNext/>
        <w:ind w:firstLine="709"/>
      </w:pPr>
      <w:r>
        <w:rPr>
          <w:rFonts w:cs="Arial"/>
          <w:noProof/>
          <w:szCs w:val="24"/>
          <w:lang w:eastAsia="pt-BR"/>
        </w:rPr>
        <w:drawing>
          <wp:inline distT="0" distB="0" distL="0" distR="0">
            <wp:extent cx="5229225" cy="2324100"/>
            <wp:effectExtent l="0" t="0" r="952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 2.jpg"/>
                    <pic:cNvPicPr/>
                  </pic:nvPicPr>
                  <pic:blipFill>
                    <a:blip r:embed="rId10">
                      <a:extLst>
                        <a:ext uri="{28A0092B-C50C-407E-A947-70E740481C1C}">
                          <a14:useLocalDpi xmlns:a14="http://schemas.microsoft.com/office/drawing/2010/main" val="0"/>
                        </a:ext>
                      </a:extLst>
                    </a:blip>
                    <a:stretch>
                      <a:fillRect/>
                    </a:stretch>
                  </pic:blipFill>
                  <pic:spPr>
                    <a:xfrm>
                      <a:off x="0" y="0"/>
                      <a:ext cx="5229225" cy="2324100"/>
                    </a:xfrm>
                    <a:prstGeom prst="rect">
                      <a:avLst/>
                    </a:prstGeom>
                  </pic:spPr>
                </pic:pic>
              </a:graphicData>
            </a:graphic>
          </wp:inline>
        </w:drawing>
      </w:r>
    </w:p>
    <w:p w:rsidR="00F12009" w:rsidRDefault="00D41726" w:rsidP="00D41726">
      <w:pPr>
        <w:pStyle w:val="Legenda"/>
        <w:jc w:val="center"/>
        <w:rPr>
          <w:rFonts w:cs="Arial"/>
          <w:szCs w:val="24"/>
        </w:rPr>
      </w:pPr>
      <w:r>
        <w:t xml:space="preserve">Figura </w:t>
      </w:r>
      <w:r w:rsidR="00BF38F1">
        <w:fldChar w:fldCharType="begin"/>
      </w:r>
      <w:r w:rsidR="00BF38F1">
        <w:instrText xml:space="preserve"> SEQ Figura \* ARABIC </w:instrText>
      </w:r>
      <w:r w:rsidR="00BF38F1">
        <w:fldChar w:fldCharType="separate"/>
      </w:r>
      <w:r>
        <w:rPr>
          <w:noProof/>
        </w:rPr>
        <w:t>2</w:t>
      </w:r>
      <w:r w:rsidR="00BF38F1">
        <w:rPr>
          <w:noProof/>
        </w:rPr>
        <w:fldChar w:fldCharType="end"/>
      </w:r>
      <w:r>
        <w:t>.Git armazena dados como snapshots do projeto ao longo do tempo</w:t>
      </w:r>
    </w:p>
    <w:p w:rsidR="00AA5AB8" w:rsidRDefault="00AA5AB8" w:rsidP="00487393">
      <w:pPr>
        <w:ind w:firstLine="709"/>
        <w:rPr>
          <w:rFonts w:cs="Arial"/>
          <w:szCs w:val="24"/>
        </w:rPr>
      </w:pPr>
    </w:p>
    <w:p w:rsidR="002803B0" w:rsidRDefault="00254EE6" w:rsidP="00F12009">
      <w:pPr>
        <w:ind w:firstLine="0"/>
        <w:jc w:val="center"/>
      </w:pPr>
      <w:bookmarkStart w:id="3" w:name="_Toc434489513"/>
      <w:r>
        <w:br w:type="page"/>
      </w:r>
    </w:p>
    <w:p w:rsidR="002803B0" w:rsidRDefault="002803B0" w:rsidP="002803B0">
      <w:pPr>
        <w:ind w:firstLine="0"/>
        <w:rPr>
          <w:b/>
          <w:szCs w:val="24"/>
        </w:rPr>
      </w:pPr>
      <w:r w:rsidRPr="00351A43">
        <w:rPr>
          <w:b/>
          <w:szCs w:val="24"/>
        </w:rPr>
        <w:lastRenderedPageBreak/>
        <w:t xml:space="preserve">4 </w:t>
      </w:r>
      <w:r>
        <w:rPr>
          <w:b/>
          <w:szCs w:val="24"/>
        </w:rPr>
        <w:t>FLUXO DE TRABALHO E SEUS COMANDOS</w:t>
      </w:r>
    </w:p>
    <w:p w:rsidR="002803B0" w:rsidRDefault="002803B0" w:rsidP="002803B0">
      <w:pPr>
        <w:ind w:firstLine="0"/>
      </w:pPr>
    </w:p>
    <w:p w:rsidR="002803B0" w:rsidRDefault="002803B0" w:rsidP="00F12009">
      <w:pPr>
        <w:ind w:firstLine="0"/>
        <w:jc w:val="center"/>
      </w:pPr>
    </w:p>
    <w:p w:rsidR="002803B0" w:rsidRDefault="002803B0" w:rsidP="00F12009">
      <w:pPr>
        <w:ind w:firstLine="0"/>
        <w:jc w:val="center"/>
      </w:pPr>
    </w:p>
    <w:p w:rsidR="002803B0" w:rsidRDefault="002803B0" w:rsidP="00F12009">
      <w:pPr>
        <w:ind w:firstLine="0"/>
        <w:jc w:val="center"/>
      </w:pPr>
    </w:p>
    <w:p w:rsidR="002803B0" w:rsidRDefault="002803B0" w:rsidP="00F12009">
      <w:pPr>
        <w:ind w:firstLine="0"/>
        <w:jc w:val="center"/>
      </w:pPr>
    </w:p>
    <w:p w:rsidR="002803B0" w:rsidRDefault="002803B0" w:rsidP="00F12009">
      <w:pPr>
        <w:ind w:firstLine="0"/>
        <w:jc w:val="center"/>
      </w:pPr>
    </w:p>
    <w:p w:rsidR="002803B0" w:rsidRDefault="002803B0" w:rsidP="00F12009">
      <w:pPr>
        <w:ind w:firstLine="0"/>
        <w:jc w:val="center"/>
      </w:pPr>
    </w:p>
    <w:p w:rsidR="002803B0" w:rsidRDefault="002803B0" w:rsidP="00F12009">
      <w:pPr>
        <w:ind w:firstLine="0"/>
        <w:jc w:val="center"/>
      </w:pPr>
    </w:p>
    <w:p w:rsidR="002803B0" w:rsidRDefault="002803B0" w:rsidP="00F12009">
      <w:pPr>
        <w:ind w:firstLine="0"/>
        <w:jc w:val="center"/>
      </w:pPr>
    </w:p>
    <w:p w:rsidR="002803B0" w:rsidRDefault="002803B0" w:rsidP="00F12009">
      <w:pPr>
        <w:ind w:firstLine="0"/>
        <w:jc w:val="center"/>
      </w:pPr>
    </w:p>
    <w:p w:rsidR="002803B0" w:rsidRDefault="002803B0" w:rsidP="00F12009">
      <w:pPr>
        <w:ind w:firstLine="0"/>
        <w:jc w:val="center"/>
      </w:pPr>
    </w:p>
    <w:p w:rsidR="002803B0" w:rsidRDefault="002803B0" w:rsidP="00F12009">
      <w:pPr>
        <w:ind w:firstLine="0"/>
        <w:jc w:val="center"/>
      </w:pPr>
    </w:p>
    <w:p w:rsidR="002803B0" w:rsidRDefault="002803B0" w:rsidP="00F12009">
      <w:pPr>
        <w:ind w:firstLine="0"/>
        <w:jc w:val="center"/>
      </w:pPr>
    </w:p>
    <w:p w:rsidR="002803B0" w:rsidRDefault="002803B0" w:rsidP="00F12009">
      <w:pPr>
        <w:ind w:firstLine="0"/>
        <w:jc w:val="center"/>
      </w:pPr>
    </w:p>
    <w:p w:rsidR="002803B0" w:rsidRDefault="002803B0" w:rsidP="00F12009">
      <w:pPr>
        <w:ind w:firstLine="0"/>
        <w:jc w:val="center"/>
      </w:pPr>
    </w:p>
    <w:p w:rsidR="00487393" w:rsidRPr="009408DF" w:rsidRDefault="00487393" w:rsidP="00F12009">
      <w:pPr>
        <w:ind w:firstLine="0"/>
        <w:jc w:val="center"/>
        <w:rPr>
          <w:b/>
          <w:sz w:val="28"/>
          <w:szCs w:val="28"/>
        </w:rPr>
      </w:pPr>
      <w:r w:rsidRPr="009408DF">
        <w:rPr>
          <w:b/>
          <w:sz w:val="28"/>
          <w:szCs w:val="28"/>
        </w:rPr>
        <w:t>REFERÊNCIAS</w:t>
      </w:r>
      <w:bookmarkEnd w:id="3"/>
    </w:p>
    <w:p w:rsidR="00F12009" w:rsidRPr="005D61D4" w:rsidRDefault="00F12009" w:rsidP="00487393">
      <w:pPr>
        <w:pStyle w:val="SemEspaamento"/>
        <w:jc w:val="both"/>
        <w:rPr>
          <w:rFonts w:ascii="Arial" w:hAnsi="Arial" w:cs="Arial"/>
          <w:sz w:val="24"/>
          <w:szCs w:val="24"/>
        </w:rPr>
      </w:pPr>
    </w:p>
    <w:p w:rsidR="00487393" w:rsidRDefault="00487393" w:rsidP="00487393">
      <w:pPr>
        <w:pStyle w:val="SemEspaamento"/>
        <w:jc w:val="both"/>
        <w:rPr>
          <w:rFonts w:ascii="Arial" w:hAnsi="Arial" w:cs="Arial"/>
          <w:sz w:val="24"/>
          <w:szCs w:val="24"/>
        </w:rPr>
      </w:pPr>
      <w:r w:rsidRPr="00791C12">
        <w:rPr>
          <w:rFonts w:ascii="Arial" w:hAnsi="Arial" w:cs="Arial"/>
          <w:sz w:val="24"/>
          <w:szCs w:val="24"/>
        </w:rPr>
        <w:t xml:space="preserve">CODEPROJETS, </w:t>
      </w:r>
      <w:r w:rsidRPr="00791C12">
        <w:rPr>
          <w:rFonts w:ascii="Arial" w:hAnsi="Arial" w:cs="Arial"/>
          <w:b/>
          <w:sz w:val="24"/>
          <w:szCs w:val="24"/>
        </w:rPr>
        <w:t xml:space="preserve">Visual </w:t>
      </w:r>
      <w:r w:rsidR="00CD33D7" w:rsidRPr="00791C12">
        <w:rPr>
          <w:rFonts w:ascii="Arial" w:hAnsi="Arial" w:cs="Arial"/>
          <w:b/>
          <w:sz w:val="24"/>
          <w:szCs w:val="24"/>
        </w:rPr>
        <w:t>r</w:t>
      </w:r>
      <w:r w:rsidRPr="00791C12">
        <w:rPr>
          <w:rFonts w:ascii="Arial" w:hAnsi="Arial" w:cs="Arial"/>
          <w:b/>
          <w:sz w:val="24"/>
          <w:szCs w:val="24"/>
        </w:rPr>
        <w:t xml:space="preserve">epresentation of SQL </w:t>
      </w:r>
      <w:r w:rsidR="00CD33D7" w:rsidRPr="00791C12">
        <w:rPr>
          <w:rFonts w:ascii="Arial" w:hAnsi="Arial" w:cs="Arial"/>
          <w:b/>
          <w:sz w:val="24"/>
          <w:szCs w:val="24"/>
        </w:rPr>
        <w:t>j</w:t>
      </w:r>
      <w:r w:rsidRPr="00791C12">
        <w:rPr>
          <w:rFonts w:ascii="Arial" w:hAnsi="Arial" w:cs="Arial"/>
          <w:b/>
          <w:sz w:val="24"/>
          <w:szCs w:val="24"/>
        </w:rPr>
        <w:t>oins</w:t>
      </w:r>
      <w:r w:rsidR="00273317" w:rsidRPr="00791C12">
        <w:rPr>
          <w:rFonts w:ascii="Arial" w:hAnsi="Arial" w:cs="Arial"/>
          <w:b/>
          <w:sz w:val="24"/>
          <w:szCs w:val="24"/>
        </w:rPr>
        <w:t xml:space="preserve">, </w:t>
      </w:r>
      <w:r w:rsidR="00273317" w:rsidRPr="00791C12">
        <w:rPr>
          <w:rFonts w:ascii="Arial" w:hAnsi="Arial" w:cs="Arial"/>
          <w:sz w:val="24"/>
          <w:szCs w:val="24"/>
        </w:rPr>
        <w:t>10/01/2015</w:t>
      </w:r>
      <w:r w:rsidRPr="00791C12">
        <w:rPr>
          <w:rFonts w:ascii="Arial" w:hAnsi="Arial" w:cs="Arial"/>
          <w:sz w:val="24"/>
          <w:szCs w:val="24"/>
        </w:rPr>
        <w:t xml:space="preserve">. </w:t>
      </w:r>
      <w:r w:rsidRPr="00120922">
        <w:rPr>
          <w:rFonts w:ascii="Arial" w:hAnsi="Arial" w:cs="Arial"/>
          <w:sz w:val="24"/>
          <w:szCs w:val="24"/>
        </w:rPr>
        <w:t>Disponível em: &lt;http://www.codeproject.com/Articles/33052/Visual-Representation-of-SQL-Joins&gt;. Acesso em: 05</w:t>
      </w:r>
      <w:r w:rsidR="00C725FA">
        <w:rPr>
          <w:rFonts w:ascii="Arial" w:hAnsi="Arial" w:cs="Arial"/>
          <w:sz w:val="24"/>
          <w:szCs w:val="24"/>
        </w:rPr>
        <w:t>.out.</w:t>
      </w:r>
      <w:r w:rsidRPr="00120922">
        <w:rPr>
          <w:rFonts w:ascii="Arial" w:hAnsi="Arial" w:cs="Arial"/>
          <w:sz w:val="24"/>
          <w:szCs w:val="24"/>
        </w:rPr>
        <w:t>2015.</w:t>
      </w:r>
    </w:p>
    <w:p w:rsidR="00487393" w:rsidRDefault="00487393" w:rsidP="00487393">
      <w:pPr>
        <w:pStyle w:val="SemEspaamento"/>
        <w:jc w:val="both"/>
        <w:rPr>
          <w:rFonts w:ascii="Arial" w:hAnsi="Arial" w:cs="Arial"/>
          <w:sz w:val="24"/>
          <w:szCs w:val="24"/>
        </w:rPr>
      </w:pPr>
    </w:p>
    <w:p w:rsidR="00487393" w:rsidRDefault="00487393" w:rsidP="00487393">
      <w:pPr>
        <w:pStyle w:val="SemEspaamento"/>
        <w:jc w:val="both"/>
        <w:rPr>
          <w:rFonts w:ascii="Arial" w:hAnsi="Arial" w:cs="Arial"/>
          <w:sz w:val="24"/>
          <w:szCs w:val="24"/>
        </w:rPr>
      </w:pPr>
      <w:r>
        <w:rPr>
          <w:rFonts w:ascii="Arial" w:hAnsi="Arial" w:cs="Arial"/>
          <w:sz w:val="24"/>
          <w:szCs w:val="24"/>
        </w:rPr>
        <w:t>DATE, C J.</w:t>
      </w:r>
      <w:r w:rsidRPr="00120922">
        <w:rPr>
          <w:rFonts w:ascii="Arial" w:hAnsi="Arial" w:cs="Arial"/>
          <w:sz w:val="24"/>
          <w:szCs w:val="24"/>
        </w:rPr>
        <w:t xml:space="preserve"> </w:t>
      </w:r>
      <w:r>
        <w:rPr>
          <w:rFonts w:ascii="Arial" w:hAnsi="Arial" w:cs="Arial"/>
          <w:b/>
          <w:sz w:val="24"/>
          <w:szCs w:val="24"/>
        </w:rPr>
        <w:t xml:space="preserve">Introdução a </w:t>
      </w:r>
      <w:r w:rsidR="00CD33D7">
        <w:rPr>
          <w:rFonts w:ascii="Arial" w:hAnsi="Arial" w:cs="Arial"/>
          <w:b/>
          <w:sz w:val="24"/>
          <w:szCs w:val="24"/>
        </w:rPr>
        <w:t>s</w:t>
      </w:r>
      <w:r>
        <w:rPr>
          <w:rFonts w:ascii="Arial" w:hAnsi="Arial" w:cs="Arial"/>
          <w:b/>
          <w:sz w:val="24"/>
          <w:szCs w:val="24"/>
        </w:rPr>
        <w:t>istemas de</w:t>
      </w:r>
      <w:r w:rsidRPr="00120922">
        <w:rPr>
          <w:rFonts w:ascii="Arial" w:hAnsi="Arial" w:cs="Arial"/>
          <w:b/>
          <w:sz w:val="24"/>
          <w:szCs w:val="24"/>
        </w:rPr>
        <w:t xml:space="preserve"> </w:t>
      </w:r>
      <w:r w:rsidR="00CD33D7">
        <w:rPr>
          <w:rFonts w:ascii="Arial" w:hAnsi="Arial" w:cs="Arial"/>
          <w:b/>
          <w:sz w:val="24"/>
          <w:szCs w:val="24"/>
        </w:rPr>
        <w:t>b</w:t>
      </w:r>
      <w:r w:rsidRPr="00120922">
        <w:rPr>
          <w:rFonts w:ascii="Arial" w:hAnsi="Arial" w:cs="Arial"/>
          <w:b/>
          <w:sz w:val="24"/>
          <w:szCs w:val="24"/>
        </w:rPr>
        <w:t xml:space="preserve">anco de </w:t>
      </w:r>
      <w:r w:rsidR="00CD33D7">
        <w:rPr>
          <w:rFonts w:ascii="Arial" w:hAnsi="Arial" w:cs="Arial"/>
          <w:b/>
          <w:sz w:val="24"/>
          <w:szCs w:val="24"/>
        </w:rPr>
        <w:t>d</w:t>
      </w:r>
      <w:r w:rsidRPr="00120922">
        <w:rPr>
          <w:rFonts w:ascii="Arial" w:hAnsi="Arial" w:cs="Arial"/>
          <w:b/>
          <w:sz w:val="24"/>
          <w:szCs w:val="24"/>
        </w:rPr>
        <w:t>ados</w:t>
      </w:r>
      <w:r w:rsidRPr="00120922">
        <w:rPr>
          <w:rFonts w:ascii="Arial" w:hAnsi="Arial" w:cs="Arial"/>
          <w:sz w:val="24"/>
          <w:szCs w:val="24"/>
        </w:rPr>
        <w:t xml:space="preserve">. </w:t>
      </w:r>
      <w:r>
        <w:rPr>
          <w:rFonts w:ascii="Arial" w:hAnsi="Arial" w:cs="Arial"/>
          <w:sz w:val="24"/>
          <w:szCs w:val="24"/>
        </w:rPr>
        <w:t>8</w:t>
      </w:r>
      <w:r w:rsidRPr="00120922">
        <w:rPr>
          <w:rFonts w:ascii="Arial" w:hAnsi="Arial" w:cs="Arial"/>
          <w:sz w:val="24"/>
          <w:szCs w:val="24"/>
        </w:rPr>
        <w:t xml:space="preserve"> ed. </w:t>
      </w:r>
      <w:r>
        <w:rPr>
          <w:rFonts w:ascii="Arial" w:hAnsi="Arial" w:cs="Arial"/>
          <w:sz w:val="24"/>
          <w:szCs w:val="24"/>
        </w:rPr>
        <w:t>Rio de Janeiro</w:t>
      </w:r>
      <w:r w:rsidRPr="00120922">
        <w:rPr>
          <w:rFonts w:ascii="Arial" w:hAnsi="Arial" w:cs="Arial"/>
          <w:sz w:val="24"/>
          <w:szCs w:val="24"/>
        </w:rPr>
        <w:t xml:space="preserve">: </w:t>
      </w:r>
      <w:r>
        <w:rPr>
          <w:rFonts w:ascii="Arial" w:hAnsi="Arial" w:cs="Arial"/>
          <w:sz w:val="24"/>
          <w:szCs w:val="24"/>
        </w:rPr>
        <w:t>Elsevier</w:t>
      </w:r>
      <w:r w:rsidRPr="00120922">
        <w:rPr>
          <w:rFonts w:ascii="Arial" w:hAnsi="Arial" w:cs="Arial"/>
          <w:sz w:val="24"/>
          <w:szCs w:val="24"/>
        </w:rPr>
        <w:t>, 200</w:t>
      </w:r>
      <w:r>
        <w:rPr>
          <w:rFonts w:ascii="Arial" w:hAnsi="Arial" w:cs="Arial"/>
          <w:sz w:val="24"/>
          <w:szCs w:val="24"/>
        </w:rPr>
        <w:t>3</w:t>
      </w:r>
      <w:r w:rsidRPr="00120922">
        <w:rPr>
          <w:rFonts w:ascii="Arial" w:hAnsi="Arial" w:cs="Arial"/>
          <w:sz w:val="24"/>
          <w:szCs w:val="24"/>
        </w:rPr>
        <w:t>.</w:t>
      </w:r>
    </w:p>
    <w:p w:rsidR="00487393" w:rsidRPr="00120922" w:rsidRDefault="00487393" w:rsidP="00487393">
      <w:pPr>
        <w:pStyle w:val="SemEspaamento"/>
        <w:jc w:val="both"/>
        <w:rPr>
          <w:rFonts w:ascii="Arial" w:hAnsi="Arial" w:cs="Arial"/>
          <w:sz w:val="24"/>
          <w:szCs w:val="24"/>
        </w:rPr>
      </w:pPr>
    </w:p>
    <w:p w:rsidR="00487393" w:rsidRPr="004367DF" w:rsidRDefault="00487393" w:rsidP="00487393">
      <w:pPr>
        <w:pStyle w:val="SemEspaamento"/>
        <w:jc w:val="both"/>
        <w:rPr>
          <w:rFonts w:ascii="Arial" w:hAnsi="Arial" w:cs="Arial"/>
          <w:sz w:val="24"/>
          <w:szCs w:val="24"/>
          <w:lang w:val="en-US"/>
        </w:rPr>
      </w:pPr>
      <w:r w:rsidRPr="00120922">
        <w:rPr>
          <w:rFonts w:ascii="Arial" w:hAnsi="Arial" w:cs="Arial"/>
          <w:sz w:val="24"/>
          <w:szCs w:val="24"/>
        </w:rPr>
        <w:t xml:space="preserve">ELMASRI, Ramez; NAVATHE, Shamkant B. </w:t>
      </w:r>
      <w:r w:rsidRPr="00120922">
        <w:rPr>
          <w:rFonts w:ascii="Arial" w:hAnsi="Arial" w:cs="Arial"/>
          <w:b/>
          <w:sz w:val="24"/>
          <w:szCs w:val="24"/>
        </w:rPr>
        <w:t xml:space="preserve">Sistema de </w:t>
      </w:r>
      <w:r w:rsidR="00CD33D7">
        <w:rPr>
          <w:rFonts w:ascii="Arial" w:hAnsi="Arial" w:cs="Arial"/>
          <w:b/>
          <w:sz w:val="24"/>
          <w:szCs w:val="24"/>
        </w:rPr>
        <w:t>b</w:t>
      </w:r>
      <w:r w:rsidRPr="00120922">
        <w:rPr>
          <w:rFonts w:ascii="Arial" w:hAnsi="Arial" w:cs="Arial"/>
          <w:b/>
          <w:sz w:val="24"/>
          <w:szCs w:val="24"/>
        </w:rPr>
        <w:t xml:space="preserve">anco de </w:t>
      </w:r>
      <w:r w:rsidR="00CD33D7">
        <w:rPr>
          <w:rFonts w:ascii="Arial" w:hAnsi="Arial" w:cs="Arial"/>
          <w:b/>
          <w:sz w:val="24"/>
          <w:szCs w:val="24"/>
        </w:rPr>
        <w:t>d</w:t>
      </w:r>
      <w:r w:rsidRPr="00120922">
        <w:rPr>
          <w:rFonts w:ascii="Arial" w:hAnsi="Arial" w:cs="Arial"/>
          <w:b/>
          <w:sz w:val="24"/>
          <w:szCs w:val="24"/>
        </w:rPr>
        <w:t>ados</w:t>
      </w:r>
      <w:r w:rsidRPr="00120922">
        <w:rPr>
          <w:rFonts w:ascii="Arial" w:hAnsi="Arial" w:cs="Arial"/>
          <w:sz w:val="24"/>
          <w:szCs w:val="24"/>
        </w:rPr>
        <w:t xml:space="preserve">. </w:t>
      </w:r>
      <w:r w:rsidRPr="004367DF">
        <w:rPr>
          <w:rFonts w:ascii="Arial" w:hAnsi="Arial" w:cs="Arial"/>
          <w:sz w:val="24"/>
          <w:szCs w:val="24"/>
          <w:lang w:val="en-US"/>
        </w:rPr>
        <w:t>4 ed. São Paulo: Pearson Addison Wesley, 2005.</w:t>
      </w:r>
    </w:p>
    <w:p w:rsidR="00487393" w:rsidRDefault="00487393" w:rsidP="00487393">
      <w:pPr>
        <w:spacing w:line="240" w:lineRule="auto"/>
        <w:ind w:firstLine="0"/>
        <w:rPr>
          <w:lang w:val="en-US"/>
        </w:rPr>
      </w:pPr>
    </w:p>
    <w:p w:rsidR="00C52C75" w:rsidRDefault="00C52C75" w:rsidP="00487393">
      <w:pPr>
        <w:spacing w:line="240" w:lineRule="auto"/>
        <w:ind w:firstLine="0"/>
        <w:rPr>
          <w:lang w:val="en-US"/>
        </w:rPr>
      </w:pPr>
    </w:p>
    <w:p w:rsidR="00ED14D9" w:rsidRDefault="00ED14D9" w:rsidP="00487393">
      <w:pPr>
        <w:spacing w:line="240" w:lineRule="auto"/>
        <w:ind w:firstLine="0"/>
        <w:rPr>
          <w:lang w:val="en-US"/>
        </w:rPr>
      </w:pPr>
    </w:p>
    <w:p w:rsidR="002C6C3E" w:rsidRDefault="002C6C3E" w:rsidP="002C6C3E">
      <w:pPr>
        <w:spacing w:line="240" w:lineRule="auto"/>
        <w:ind w:firstLine="0"/>
      </w:pPr>
      <w:r w:rsidRPr="00516635">
        <w:rPr>
          <w:highlight w:val="yellow"/>
        </w:rPr>
        <w:t>Não usar transcrição de e-books no trabalho, só deverá ser feito como citação indireta.</w:t>
      </w:r>
    </w:p>
    <w:p w:rsidR="002C6C3E" w:rsidRDefault="002C6C3E" w:rsidP="00487393">
      <w:pPr>
        <w:spacing w:line="240" w:lineRule="auto"/>
        <w:ind w:firstLine="0"/>
        <w:rPr>
          <w:highlight w:val="yellow"/>
        </w:rPr>
      </w:pPr>
    </w:p>
    <w:p w:rsidR="002C6C3E" w:rsidRPr="00E961F1" w:rsidRDefault="00ED14D9" w:rsidP="00487393">
      <w:pPr>
        <w:spacing w:line="240" w:lineRule="auto"/>
        <w:ind w:firstLine="0"/>
        <w:rPr>
          <w:b/>
          <w:highlight w:val="yellow"/>
        </w:rPr>
      </w:pPr>
      <w:r w:rsidRPr="00E961F1">
        <w:rPr>
          <w:b/>
          <w:highlight w:val="yellow"/>
        </w:rPr>
        <w:t xml:space="preserve">Referências da </w:t>
      </w:r>
      <w:r w:rsidR="002C6C3E" w:rsidRPr="00E961F1">
        <w:rPr>
          <w:b/>
          <w:highlight w:val="yellow"/>
        </w:rPr>
        <w:t>internet</w:t>
      </w:r>
      <w:r w:rsidRPr="00E961F1">
        <w:rPr>
          <w:b/>
          <w:highlight w:val="yellow"/>
        </w:rPr>
        <w:t xml:space="preserve">: </w:t>
      </w:r>
    </w:p>
    <w:p w:rsidR="00ED14D9" w:rsidRDefault="002C6C3E" w:rsidP="00487393">
      <w:pPr>
        <w:spacing w:line="240" w:lineRule="auto"/>
        <w:ind w:firstLine="0"/>
        <w:rPr>
          <w:highlight w:val="yellow"/>
        </w:rPr>
      </w:pPr>
      <w:r>
        <w:rPr>
          <w:highlight w:val="yellow"/>
        </w:rPr>
        <w:t>chave,</w:t>
      </w:r>
      <w:r w:rsidR="00F65394" w:rsidRPr="00F65394">
        <w:rPr>
          <w:highlight w:val="yellow"/>
        </w:rPr>
        <w:t xml:space="preserve"> título</w:t>
      </w:r>
      <w:r>
        <w:rPr>
          <w:highlight w:val="yellow"/>
        </w:rPr>
        <w:t>,</w:t>
      </w:r>
      <w:r w:rsidR="00F65394" w:rsidRPr="00F65394">
        <w:rPr>
          <w:highlight w:val="yellow"/>
        </w:rPr>
        <w:t xml:space="preserve"> data ou </w:t>
      </w:r>
      <w:r w:rsidR="00F65394" w:rsidRPr="00F65394">
        <w:rPr>
          <w:i/>
          <w:highlight w:val="yellow"/>
        </w:rPr>
        <w:t>sd</w:t>
      </w:r>
      <w:r w:rsidR="00F65394" w:rsidRPr="00F65394">
        <w:rPr>
          <w:highlight w:val="yellow"/>
        </w:rPr>
        <w:t xml:space="preserve"> quando nao tiver data</w:t>
      </w:r>
      <w:r>
        <w:rPr>
          <w:highlight w:val="yellow"/>
        </w:rPr>
        <w:t>. Disponível em &lt;</w:t>
      </w:r>
      <w:r w:rsidR="00F65394" w:rsidRPr="00F65394">
        <w:rPr>
          <w:highlight w:val="yellow"/>
        </w:rPr>
        <w:t>link</w:t>
      </w:r>
      <w:r>
        <w:rPr>
          <w:highlight w:val="yellow"/>
        </w:rPr>
        <w:t>&gt;.  A</w:t>
      </w:r>
      <w:r w:rsidR="00F65394" w:rsidRPr="00F65394">
        <w:rPr>
          <w:highlight w:val="yellow"/>
        </w:rPr>
        <w:t>cesso em</w:t>
      </w:r>
      <w:r>
        <w:rPr>
          <w:highlight w:val="yellow"/>
        </w:rPr>
        <w:t xml:space="preserve"> 12</w:t>
      </w:r>
      <w:r w:rsidR="000D2574">
        <w:rPr>
          <w:highlight w:val="yellow"/>
        </w:rPr>
        <w:t>.jan.</w:t>
      </w:r>
      <w:r>
        <w:rPr>
          <w:highlight w:val="yellow"/>
        </w:rPr>
        <w:t>12</w:t>
      </w:r>
      <w:r w:rsidR="00F65394" w:rsidRPr="00F65394">
        <w:rPr>
          <w:highlight w:val="yellow"/>
        </w:rPr>
        <w:t>.</w:t>
      </w:r>
    </w:p>
    <w:p w:rsidR="00F65394" w:rsidRPr="00F65394" w:rsidRDefault="00F65394" w:rsidP="00487393">
      <w:pPr>
        <w:spacing w:line="240" w:lineRule="auto"/>
        <w:ind w:firstLine="0"/>
        <w:rPr>
          <w:highlight w:val="yellow"/>
        </w:rPr>
      </w:pPr>
    </w:p>
    <w:p w:rsidR="00EE1A94" w:rsidRDefault="00F65394" w:rsidP="00487393">
      <w:pPr>
        <w:spacing w:line="240" w:lineRule="auto"/>
        <w:ind w:firstLine="0"/>
        <w:rPr>
          <w:highlight w:val="yellow"/>
        </w:rPr>
      </w:pPr>
      <w:r w:rsidRPr="00F65394">
        <w:rPr>
          <w:highlight w:val="yellow"/>
        </w:rPr>
        <w:t>N</w:t>
      </w:r>
      <w:r w:rsidR="002C6C3E">
        <w:rPr>
          <w:highlight w:val="yellow"/>
        </w:rPr>
        <w:t xml:space="preserve">o texto, quando for feita a </w:t>
      </w:r>
      <w:r w:rsidRPr="00F65394">
        <w:rPr>
          <w:highlight w:val="yellow"/>
        </w:rPr>
        <w:t>citação</w:t>
      </w:r>
      <w:r w:rsidR="002C6C3E">
        <w:rPr>
          <w:highlight w:val="yellow"/>
        </w:rPr>
        <w:t xml:space="preserve"> </w:t>
      </w:r>
      <w:r w:rsidR="00EE1A94">
        <w:rPr>
          <w:highlight w:val="yellow"/>
        </w:rPr>
        <w:t xml:space="preserve">da internet </w:t>
      </w:r>
      <w:r w:rsidR="002C6C3E">
        <w:rPr>
          <w:highlight w:val="yellow"/>
        </w:rPr>
        <w:t>deverá constar</w:t>
      </w:r>
      <w:r w:rsidR="00EE1A94">
        <w:rPr>
          <w:highlight w:val="yellow"/>
        </w:rPr>
        <w:t>:</w:t>
      </w:r>
    </w:p>
    <w:p w:rsidR="00F65394" w:rsidRDefault="00F65394" w:rsidP="00487393">
      <w:pPr>
        <w:spacing w:line="240" w:lineRule="auto"/>
        <w:ind w:firstLine="0"/>
        <w:rPr>
          <w:highlight w:val="yellow"/>
        </w:rPr>
      </w:pPr>
      <w:r>
        <w:rPr>
          <w:highlight w:val="yellow"/>
        </w:rPr>
        <w:t xml:space="preserve">chave, data ou </w:t>
      </w:r>
      <w:r w:rsidRPr="0083009A">
        <w:rPr>
          <w:i/>
          <w:highlight w:val="yellow"/>
        </w:rPr>
        <w:t>sd</w:t>
      </w:r>
      <w:r w:rsidR="0083009A" w:rsidRPr="0083009A">
        <w:rPr>
          <w:i/>
          <w:highlight w:val="yellow"/>
        </w:rPr>
        <w:t>, online</w:t>
      </w:r>
      <w:r>
        <w:rPr>
          <w:highlight w:val="yellow"/>
        </w:rPr>
        <w:t xml:space="preserve">. </w:t>
      </w:r>
    </w:p>
    <w:p w:rsidR="00F65394" w:rsidRDefault="00F65394" w:rsidP="00487393">
      <w:pPr>
        <w:spacing w:line="240" w:lineRule="auto"/>
        <w:ind w:firstLine="0"/>
        <w:rPr>
          <w:highlight w:val="yellow"/>
        </w:rPr>
      </w:pPr>
    </w:p>
    <w:p w:rsidR="00704A0E" w:rsidRDefault="00BF38F1" w:rsidP="00487393">
      <w:pPr>
        <w:spacing w:line="240" w:lineRule="auto"/>
        <w:ind w:firstLine="0"/>
      </w:pPr>
      <w:hyperlink r:id="rId11" w:history="1">
        <w:r w:rsidR="00704A0E" w:rsidRPr="007A463D">
          <w:rPr>
            <w:rStyle w:val="Hyperlink"/>
          </w:rPr>
          <w:t>http://nocoesengsw.blogspot.com.br/2010/03/controle-de-versao-de-software.html dia 02/05/17</w:t>
        </w:r>
      </w:hyperlink>
    </w:p>
    <w:p w:rsidR="00704A0E" w:rsidRDefault="00704A0E" w:rsidP="00487393">
      <w:pPr>
        <w:spacing w:line="240" w:lineRule="auto"/>
        <w:ind w:firstLine="0"/>
        <w:rPr>
          <w:highlight w:val="yellow"/>
        </w:rPr>
      </w:pPr>
    </w:p>
    <w:p w:rsidR="009301D0" w:rsidRDefault="00BF38F1" w:rsidP="00487393">
      <w:pPr>
        <w:spacing w:line="240" w:lineRule="auto"/>
        <w:ind w:firstLine="0"/>
      </w:pPr>
      <w:hyperlink r:id="rId12" w:history="1">
        <w:r w:rsidR="00252317" w:rsidRPr="002B0A32">
          <w:rPr>
            <w:rStyle w:val="Hyperlink"/>
          </w:rPr>
          <w:t>https://pt.wikipedia.org/wiki/Sistema_de_controle_de_vers%C3%B5es</w:t>
        </w:r>
      </w:hyperlink>
      <w:r w:rsidR="00252317">
        <w:t xml:space="preserve"> dia 04/05/17</w:t>
      </w:r>
    </w:p>
    <w:p w:rsidR="00252317" w:rsidRDefault="00252317" w:rsidP="00487393">
      <w:pPr>
        <w:spacing w:line="240" w:lineRule="auto"/>
        <w:ind w:firstLine="0"/>
      </w:pPr>
    </w:p>
    <w:p w:rsidR="00252317" w:rsidRDefault="00BF38F1" w:rsidP="00487393">
      <w:pPr>
        <w:spacing w:line="240" w:lineRule="auto"/>
        <w:ind w:firstLine="0"/>
      </w:pPr>
      <w:hyperlink r:id="rId13" w:history="1">
        <w:r w:rsidR="00252317" w:rsidRPr="002B0A32">
          <w:rPr>
            <w:rStyle w:val="Hyperlink"/>
          </w:rPr>
          <w:t>https://git-scm.com/book/pt-br/v1/Primeiros-passos-Uma-Breve-Hist%C3%B3ria-do-Git</w:t>
        </w:r>
      </w:hyperlink>
      <w:r w:rsidR="00252317">
        <w:t xml:space="preserve"> dia 04/05/17</w:t>
      </w:r>
    </w:p>
    <w:p w:rsidR="00252317" w:rsidRDefault="00252317" w:rsidP="00487393">
      <w:pPr>
        <w:spacing w:line="240" w:lineRule="auto"/>
        <w:ind w:firstLine="0"/>
      </w:pPr>
    </w:p>
    <w:p w:rsidR="00252317" w:rsidRDefault="00BF38F1" w:rsidP="00487393">
      <w:pPr>
        <w:spacing w:line="240" w:lineRule="auto"/>
        <w:ind w:firstLine="0"/>
      </w:pPr>
      <w:hyperlink r:id="rId14" w:history="1">
        <w:r w:rsidR="00771022" w:rsidRPr="00AC411C">
          <w:rPr>
            <w:rStyle w:val="Hyperlink"/>
          </w:rPr>
          <w:t>http://gnmd.webgrupos.com.br/arquivo_downloads/Apresenta__oSVN.pdf dia 04/05/17</w:t>
        </w:r>
      </w:hyperlink>
    </w:p>
    <w:p w:rsidR="00771022" w:rsidRDefault="00771022" w:rsidP="00487393">
      <w:pPr>
        <w:spacing w:line="240" w:lineRule="auto"/>
        <w:ind w:firstLine="0"/>
      </w:pPr>
    </w:p>
    <w:p w:rsidR="00771022" w:rsidRDefault="00BF38F1" w:rsidP="00487393">
      <w:pPr>
        <w:spacing w:line="240" w:lineRule="auto"/>
        <w:ind w:firstLine="0"/>
      </w:pPr>
      <w:hyperlink r:id="rId15" w:history="1">
        <w:r w:rsidR="00771022" w:rsidRPr="00AC411C">
          <w:rPr>
            <w:rStyle w:val="Hyperlink"/>
          </w:rPr>
          <w:t>http://blog.myscrumhalf.com/2011/10/vantagens-do-controle-de-versao-no-desenvolvimento-agil/</w:t>
        </w:r>
      </w:hyperlink>
      <w:r w:rsidR="00771022">
        <w:t xml:space="preserve"> dia 04/05/17</w:t>
      </w:r>
    </w:p>
    <w:p w:rsidR="00771022" w:rsidRDefault="00771022" w:rsidP="00487393">
      <w:pPr>
        <w:spacing w:line="240" w:lineRule="auto"/>
        <w:ind w:firstLine="0"/>
      </w:pPr>
    </w:p>
    <w:p w:rsidR="009408DF" w:rsidRPr="00F65394" w:rsidRDefault="00FD456C" w:rsidP="002803B0">
      <w:pPr>
        <w:spacing w:line="240" w:lineRule="auto"/>
        <w:ind w:firstLine="0"/>
        <w:jc w:val="left"/>
      </w:pPr>
      <w:r w:rsidRPr="00FD456C">
        <w:t xml:space="preserve">https://git-scm.com/book/pt-br/v1/Primeiros-passos-No%C3%A7%C3%B5es-B%C3%A1sicas-de-Git </w:t>
      </w:r>
      <w:r>
        <w:t xml:space="preserve"> dia 10/05/17 (Figura 1</w:t>
      </w:r>
      <w:r w:rsidR="002803B0">
        <w:t xml:space="preserve"> e 2</w:t>
      </w:r>
      <w:r>
        <w:t>)</w:t>
      </w:r>
    </w:p>
    <w:sectPr w:rsidR="009408DF" w:rsidRPr="00F65394" w:rsidSect="00123BF6">
      <w:headerReference w:type="default" r:id="rId16"/>
      <w:footnotePr>
        <w:pos w:val="beneathText"/>
      </w:footnotePr>
      <w:type w:val="continuous"/>
      <w:pgSz w:w="11905" w:h="16837"/>
      <w:pgMar w:top="1701" w:right="1134" w:bottom="1134" w:left="1701" w:header="720" w:footer="720" w:gutter="0"/>
      <w:pgNumType w:start="13"/>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38F1" w:rsidRDefault="00BF38F1">
      <w:pPr>
        <w:spacing w:line="240" w:lineRule="auto"/>
      </w:pPr>
      <w:r>
        <w:separator/>
      </w:r>
    </w:p>
  </w:endnote>
  <w:endnote w:type="continuationSeparator" w:id="0">
    <w:p w:rsidR="00BF38F1" w:rsidRDefault="00BF38F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Lucida Sans">
    <w:panose1 w:val="020B0602030504020204"/>
    <w:charset w:val="00"/>
    <w:family w:val="swiss"/>
    <w:pitch w:val="variable"/>
    <w:sig w:usb0="8100AAF7" w:usb1="0000807B" w:usb2="00000008" w:usb3="00000000" w:csb0="0000009F" w:csb1="00000000"/>
  </w:font>
  <w:font w:name="OpenSymbol">
    <w:charset w:val="00"/>
    <w:family w:val="auto"/>
    <w:pitch w:val="variable"/>
    <w:sig w:usb0="800000AF" w:usb1="1001ECEA" w:usb2="00000000" w:usb3="00000000" w:csb0="00000001" w:csb1="00000000"/>
  </w:font>
  <w:font w:name="Lucida Bright">
    <w:panose1 w:val="02040602050505020304"/>
    <w:charset w:val="00"/>
    <w:family w:val="roman"/>
    <w:pitch w:val="variable"/>
    <w:sig w:usb0="00000003" w:usb1="00000000" w:usb2="00000000" w:usb3="00000000" w:csb0="00000001" w:csb1="00000000"/>
  </w:font>
  <w:font w:name="DejaVu Sans">
    <w:charset w:val="00"/>
    <w:family w:val="swiss"/>
    <w:pitch w:val="variable"/>
    <w:sig w:usb0="E7002EFF" w:usb1="D200FDFF" w:usb2="0A042029" w:usb3="00000000" w:csb0="8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38F1" w:rsidRDefault="00BF38F1">
      <w:pPr>
        <w:spacing w:line="240" w:lineRule="auto"/>
      </w:pPr>
      <w:r>
        <w:separator/>
      </w:r>
    </w:p>
  </w:footnote>
  <w:footnote w:type="continuationSeparator" w:id="0">
    <w:p w:rsidR="00BF38F1" w:rsidRDefault="00BF38F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1E7E" w:rsidRDefault="008B1E7E">
    <w:pPr>
      <w:pStyle w:val="Cabealho"/>
      <w:jc w:val="right"/>
    </w:pPr>
  </w:p>
  <w:p w:rsidR="008B1E7E" w:rsidRDefault="008B1E7E">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1E7E" w:rsidRDefault="008B1E7E">
    <w:pPr>
      <w:pStyle w:val="Cabealho"/>
      <w:jc w:val="right"/>
    </w:pPr>
    <w:r>
      <w:fldChar w:fldCharType="begin"/>
    </w:r>
    <w:r>
      <w:instrText>PAGE   \* MERGEFORMAT</w:instrText>
    </w:r>
    <w:r>
      <w:fldChar w:fldCharType="separate"/>
    </w:r>
    <w:r w:rsidR="00FC3435">
      <w:rPr>
        <w:noProof/>
      </w:rPr>
      <w:t>18</w:t>
    </w:r>
    <w:r>
      <w:fldChar w:fldCharType="end"/>
    </w:r>
  </w:p>
  <w:p w:rsidR="008B1E7E" w:rsidRDefault="008B1E7E">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D822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singleLevel"/>
    <w:tmpl w:val="00000001"/>
    <w:lvl w:ilvl="0">
      <w:start w:val="1"/>
      <w:numFmt w:val="decimal"/>
      <w:pStyle w:val="Ttulo2"/>
      <w:lvlText w:val="%1 "/>
      <w:lvlJc w:val="left"/>
      <w:pPr>
        <w:tabs>
          <w:tab w:val="num" w:pos="0"/>
        </w:tabs>
        <w:ind w:left="720" w:hanging="360"/>
      </w:pPr>
    </w:lvl>
  </w:abstractNum>
  <w:abstractNum w:abstractNumId="2" w15:restartNumberingAfterBreak="0">
    <w:nsid w:val="00000002"/>
    <w:multiLevelType w:val="multilevel"/>
    <w:tmpl w:val="00000002"/>
    <w:name w:val="WW8Num15"/>
    <w:lvl w:ilvl="0">
      <w:start w:val="1"/>
      <w:numFmt w:val="decimal"/>
      <w:pStyle w:val="0-TitCap1"/>
      <w:suff w:val="space"/>
      <w:lvlText w:val="%1"/>
      <w:lvlJc w:val="left"/>
      <w:pPr>
        <w:tabs>
          <w:tab w:val="num" w:pos="0"/>
        </w:tabs>
        <w:ind w:left="432" w:hanging="432"/>
      </w:pPr>
    </w:lvl>
    <w:lvl w:ilvl="1">
      <w:start w:val="1"/>
      <w:numFmt w:val="decimal"/>
      <w:suff w:val="space"/>
      <w:lvlText w:val="%1.%2"/>
      <w:lvlJc w:val="left"/>
      <w:pPr>
        <w:tabs>
          <w:tab w:val="num" w:pos="0"/>
        </w:tabs>
        <w:ind w:left="576" w:hanging="576"/>
      </w:pPr>
    </w:lvl>
    <w:lvl w:ilvl="2">
      <w:start w:val="1"/>
      <w:numFmt w:val="decimal"/>
      <w:suff w:val="space"/>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 w15:restartNumberingAfterBreak="0">
    <w:nsid w:val="00000003"/>
    <w:multiLevelType w:val="multilevel"/>
    <w:tmpl w:val="00000003"/>
    <w:name w:val="WW8Num17"/>
    <w:lvl w:ilvl="0">
      <w:start w:val="1"/>
      <w:numFmt w:val="decimal"/>
      <w:pStyle w:val="0-TitTextoComNum"/>
      <w:suff w:val="space"/>
      <w:lvlText w:val="%1 "/>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00000004"/>
    <w:multiLevelType w:val="singleLevel"/>
    <w:tmpl w:val="00000004"/>
    <w:name w:val="WW8Num20"/>
    <w:lvl w:ilvl="0">
      <w:start w:val="1"/>
      <w:numFmt w:val="decimal"/>
      <w:pStyle w:val="0-SubTitComNum"/>
      <w:lvlText w:val="%1 "/>
      <w:lvlJc w:val="left"/>
      <w:pPr>
        <w:tabs>
          <w:tab w:val="num" w:pos="0"/>
        </w:tabs>
        <w:ind w:left="720" w:hanging="360"/>
      </w:pPr>
    </w:lvl>
  </w:abstractNum>
  <w:abstractNum w:abstractNumId="5" w15:restartNumberingAfterBreak="0">
    <w:nsid w:val="0C793541"/>
    <w:multiLevelType w:val="hybridMultilevel"/>
    <w:tmpl w:val="5558AB90"/>
    <w:lvl w:ilvl="0" w:tplc="1876C844">
      <w:start w:val="1"/>
      <w:numFmt w:val="decimal"/>
      <w:lvlText w:val="(%1)"/>
      <w:lvlJc w:val="left"/>
      <w:pPr>
        <w:ind w:left="1778" w:hanging="360"/>
      </w:pPr>
      <w:rPr>
        <w:rFonts w:hint="default"/>
      </w:rPr>
    </w:lvl>
    <w:lvl w:ilvl="1" w:tplc="04160019" w:tentative="1">
      <w:start w:val="1"/>
      <w:numFmt w:val="lowerLetter"/>
      <w:lvlText w:val="%2."/>
      <w:lvlJc w:val="left"/>
      <w:pPr>
        <w:ind w:left="2498" w:hanging="360"/>
      </w:pPr>
    </w:lvl>
    <w:lvl w:ilvl="2" w:tplc="0416001B" w:tentative="1">
      <w:start w:val="1"/>
      <w:numFmt w:val="lowerRoman"/>
      <w:lvlText w:val="%3."/>
      <w:lvlJc w:val="right"/>
      <w:pPr>
        <w:ind w:left="3218" w:hanging="180"/>
      </w:pPr>
    </w:lvl>
    <w:lvl w:ilvl="3" w:tplc="0416000F" w:tentative="1">
      <w:start w:val="1"/>
      <w:numFmt w:val="decimal"/>
      <w:lvlText w:val="%4."/>
      <w:lvlJc w:val="left"/>
      <w:pPr>
        <w:ind w:left="3938" w:hanging="360"/>
      </w:pPr>
    </w:lvl>
    <w:lvl w:ilvl="4" w:tplc="04160019" w:tentative="1">
      <w:start w:val="1"/>
      <w:numFmt w:val="lowerLetter"/>
      <w:lvlText w:val="%5."/>
      <w:lvlJc w:val="left"/>
      <w:pPr>
        <w:ind w:left="4658" w:hanging="360"/>
      </w:pPr>
    </w:lvl>
    <w:lvl w:ilvl="5" w:tplc="0416001B" w:tentative="1">
      <w:start w:val="1"/>
      <w:numFmt w:val="lowerRoman"/>
      <w:lvlText w:val="%6."/>
      <w:lvlJc w:val="right"/>
      <w:pPr>
        <w:ind w:left="5378" w:hanging="180"/>
      </w:pPr>
    </w:lvl>
    <w:lvl w:ilvl="6" w:tplc="0416000F" w:tentative="1">
      <w:start w:val="1"/>
      <w:numFmt w:val="decimal"/>
      <w:lvlText w:val="%7."/>
      <w:lvlJc w:val="left"/>
      <w:pPr>
        <w:ind w:left="6098" w:hanging="360"/>
      </w:pPr>
    </w:lvl>
    <w:lvl w:ilvl="7" w:tplc="04160019" w:tentative="1">
      <w:start w:val="1"/>
      <w:numFmt w:val="lowerLetter"/>
      <w:lvlText w:val="%8."/>
      <w:lvlJc w:val="left"/>
      <w:pPr>
        <w:ind w:left="6818" w:hanging="360"/>
      </w:pPr>
    </w:lvl>
    <w:lvl w:ilvl="8" w:tplc="0416001B" w:tentative="1">
      <w:start w:val="1"/>
      <w:numFmt w:val="lowerRoman"/>
      <w:lvlText w:val="%9."/>
      <w:lvlJc w:val="right"/>
      <w:pPr>
        <w:ind w:left="7538" w:hanging="180"/>
      </w:pPr>
    </w:lvl>
  </w:abstractNum>
  <w:abstractNum w:abstractNumId="6" w15:restartNumberingAfterBreak="0">
    <w:nsid w:val="4D1019B5"/>
    <w:multiLevelType w:val="hybridMultilevel"/>
    <w:tmpl w:val="FAE01F6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5E010AB6"/>
    <w:multiLevelType w:val="hybridMultilevel"/>
    <w:tmpl w:val="1160144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6E16225B"/>
    <w:multiLevelType w:val="hybridMultilevel"/>
    <w:tmpl w:val="13BC6A5C"/>
    <w:lvl w:ilvl="0" w:tplc="FA6CC3DA">
      <w:numFmt w:val="bullet"/>
      <w:lvlText w:val=""/>
      <w:lvlJc w:val="left"/>
      <w:pPr>
        <w:ind w:left="1778" w:hanging="360"/>
      </w:pPr>
      <w:rPr>
        <w:rFonts w:ascii="Symbol" w:eastAsia="Times New Roman" w:hAnsi="Symbol" w:cs="Times New Roman" w:hint="default"/>
      </w:rPr>
    </w:lvl>
    <w:lvl w:ilvl="1" w:tplc="04160003" w:tentative="1">
      <w:start w:val="1"/>
      <w:numFmt w:val="bullet"/>
      <w:lvlText w:val="o"/>
      <w:lvlJc w:val="left"/>
      <w:pPr>
        <w:ind w:left="2498" w:hanging="360"/>
      </w:pPr>
      <w:rPr>
        <w:rFonts w:ascii="Courier New" w:hAnsi="Courier New" w:cs="Courier New" w:hint="default"/>
      </w:rPr>
    </w:lvl>
    <w:lvl w:ilvl="2" w:tplc="04160005" w:tentative="1">
      <w:start w:val="1"/>
      <w:numFmt w:val="bullet"/>
      <w:lvlText w:val=""/>
      <w:lvlJc w:val="left"/>
      <w:pPr>
        <w:ind w:left="3218" w:hanging="360"/>
      </w:pPr>
      <w:rPr>
        <w:rFonts w:ascii="Wingdings" w:hAnsi="Wingdings" w:hint="default"/>
      </w:rPr>
    </w:lvl>
    <w:lvl w:ilvl="3" w:tplc="04160001" w:tentative="1">
      <w:start w:val="1"/>
      <w:numFmt w:val="bullet"/>
      <w:lvlText w:val=""/>
      <w:lvlJc w:val="left"/>
      <w:pPr>
        <w:ind w:left="3938" w:hanging="360"/>
      </w:pPr>
      <w:rPr>
        <w:rFonts w:ascii="Symbol" w:hAnsi="Symbol" w:hint="default"/>
      </w:rPr>
    </w:lvl>
    <w:lvl w:ilvl="4" w:tplc="04160003" w:tentative="1">
      <w:start w:val="1"/>
      <w:numFmt w:val="bullet"/>
      <w:lvlText w:val="o"/>
      <w:lvlJc w:val="left"/>
      <w:pPr>
        <w:ind w:left="4658" w:hanging="360"/>
      </w:pPr>
      <w:rPr>
        <w:rFonts w:ascii="Courier New" w:hAnsi="Courier New" w:cs="Courier New" w:hint="default"/>
      </w:rPr>
    </w:lvl>
    <w:lvl w:ilvl="5" w:tplc="04160005" w:tentative="1">
      <w:start w:val="1"/>
      <w:numFmt w:val="bullet"/>
      <w:lvlText w:val=""/>
      <w:lvlJc w:val="left"/>
      <w:pPr>
        <w:ind w:left="5378" w:hanging="360"/>
      </w:pPr>
      <w:rPr>
        <w:rFonts w:ascii="Wingdings" w:hAnsi="Wingdings" w:hint="default"/>
      </w:rPr>
    </w:lvl>
    <w:lvl w:ilvl="6" w:tplc="04160001" w:tentative="1">
      <w:start w:val="1"/>
      <w:numFmt w:val="bullet"/>
      <w:lvlText w:val=""/>
      <w:lvlJc w:val="left"/>
      <w:pPr>
        <w:ind w:left="6098" w:hanging="360"/>
      </w:pPr>
      <w:rPr>
        <w:rFonts w:ascii="Symbol" w:hAnsi="Symbol" w:hint="default"/>
      </w:rPr>
    </w:lvl>
    <w:lvl w:ilvl="7" w:tplc="04160003" w:tentative="1">
      <w:start w:val="1"/>
      <w:numFmt w:val="bullet"/>
      <w:lvlText w:val="o"/>
      <w:lvlJc w:val="left"/>
      <w:pPr>
        <w:ind w:left="6818" w:hanging="360"/>
      </w:pPr>
      <w:rPr>
        <w:rFonts w:ascii="Courier New" w:hAnsi="Courier New" w:cs="Courier New" w:hint="default"/>
      </w:rPr>
    </w:lvl>
    <w:lvl w:ilvl="8" w:tplc="04160005" w:tentative="1">
      <w:start w:val="1"/>
      <w:numFmt w:val="bullet"/>
      <w:lvlText w:val=""/>
      <w:lvlJc w:val="left"/>
      <w:pPr>
        <w:ind w:left="7538"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8"/>
  </w:num>
  <w:num w:numId="6">
    <w:abstractNumId w:val="5"/>
  </w:num>
  <w:num w:numId="7">
    <w:abstractNumId w:val="0"/>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09"/>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7593"/>
    <w:rsid w:val="00002BAB"/>
    <w:rsid w:val="000037F4"/>
    <w:rsid w:val="00006D7E"/>
    <w:rsid w:val="00020D4C"/>
    <w:rsid w:val="0003438A"/>
    <w:rsid w:val="000352E7"/>
    <w:rsid w:val="00043528"/>
    <w:rsid w:val="0005455B"/>
    <w:rsid w:val="00056D5A"/>
    <w:rsid w:val="00060B2E"/>
    <w:rsid w:val="00061666"/>
    <w:rsid w:val="000726F0"/>
    <w:rsid w:val="00076651"/>
    <w:rsid w:val="00080AAE"/>
    <w:rsid w:val="00086163"/>
    <w:rsid w:val="0008752C"/>
    <w:rsid w:val="000A1072"/>
    <w:rsid w:val="000B3A3A"/>
    <w:rsid w:val="000C5BF7"/>
    <w:rsid w:val="000D2574"/>
    <w:rsid w:val="000D2B28"/>
    <w:rsid w:val="000E7778"/>
    <w:rsid w:val="000F1D0D"/>
    <w:rsid w:val="001027B6"/>
    <w:rsid w:val="001155B1"/>
    <w:rsid w:val="00123BF6"/>
    <w:rsid w:val="001256DB"/>
    <w:rsid w:val="001363C5"/>
    <w:rsid w:val="00136F83"/>
    <w:rsid w:val="001419D2"/>
    <w:rsid w:val="00153062"/>
    <w:rsid w:val="00154EFB"/>
    <w:rsid w:val="00161BF4"/>
    <w:rsid w:val="00167E50"/>
    <w:rsid w:val="00172704"/>
    <w:rsid w:val="00180715"/>
    <w:rsid w:val="001B66D4"/>
    <w:rsid w:val="001E0837"/>
    <w:rsid w:val="001E1227"/>
    <w:rsid w:val="001E2DD8"/>
    <w:rsid w:val="001E7914"/>
    <w:rsid w:val="001F6E92"/>
    <w:rsid w:val="00221861"/>
    <w:rsid w:val="002275AE"/>
    <w:rsid w:val="00227FB5"/>
    <w:rsid w:val="00237B8B"/>
    <w:rsid w:val="00240B18"/>
    <w:rsid w:val="00251264"/>
    <w:rsid w:val="00252317"/>
    <w:rsid w:val="00254EE6"/>
    <w:rsid w:val="00257C38"/>
    <w:rsid w:val="00262F3B"/>
    <w:rsid w:val="0026777B"/>
    <w:rsid w:val="002717F5"/>
    <w:rsid w:val="00273317"/>
    <w:rsid w:val="002803B0"/>
    <w:rsid w:val="0028339C"/>
    <w:rsid w:val="00284107"/>
    <w:rsid w:val="0029132C"/>
    <w:rsid w:val="00294508"/>
    <w:rsid w:val="002B6ED8"/>
    <w:rsid w:val="002C0EF1"/>
    <w:rsid w:val="002C1365"/>
    <w:rsid w:val="002C2F6C"/>
    <w:rsid w:val="002C6C3E"/>
    <w:rsid w:val="002E024C"/>
    <w:rsid w:val="002E5EE0"/>
    <w:rsid w:val="002F03A6"/>
    <w:rsid w:val="002F0C7D"/>
    <w:rsid w:val="003043E1"/>
    <w:rsid w:val="00305CDB"/>
    <w:rsid w:val="0034442B"/>
    <w:rsid w:val="00351A43"/>
    <w:rsid w:val="00355852"/>
    <w:rsid w:val="003657A7"/>
    <w:rsid w:val="00394337"/>
    <w:rsid w:val="003A141E"/>
    <w:rsid w:val="003B7784"/>
    <w:rsid w:val="003C2E49"/>
    <w:rsid w:val="0040124F"/>
    <w:rsid w:val="00416768"/>
    <w:rsid w:val="00427593"/>
    <w:rsid w:val="004358CA"/>
    <w:rsid w:val="00436427"/>
    <w:rsid w:val="00445643"/>
    <w:rsid w:val="00465189"/>
    <w:rsid w:val="004756CA"/>
    <w:rsid w:val="00475763"/>
    <w:rsid w:val="00476CD4"/>
    <w:rsid w:val="00487393"/>
    <w:rsid w:val="004D7A7C"/>
    <w:rsid w:val="004E46D3"/>
    <w:rsid w:val="004E6009"/>
    <w:rsid w:val="004F4164"/>
    <w:rsid w:val="0050271E"/>
    <w:rsid w:val="005135EA"/>
    <w:rsid w:val="00516635"/>
    <w:rsid w:val="00521763"/>
    <w:rsid w:val="00543A94"/>
    <w:rsid w:val="00552EE3"/>
    <w:rsid w:val="00553354"/>
    <w:rsid w:val="00563DBE"/>
    <w:rsid w:val="00597416"/>
    <w:rsid w:val="005A0B4C"/>
    <w:rsid w:val="005D52EB"/>
    <w:rsid w:val="005D61D4"/>
    <w:rsid w:val="005F0EE4"/>
    <w:rsid w:val="005F395D"/>
    <w:rsid w:val="00610433"/>
    <w:rsid w:val="006340D0"/>
    <w:rsid w:val="006411D2"/>
    <w:rsid w:val="00654086"/>
    <w:rsid w:val="00675635"/>
    <w:rsid w:val="006773E5"/>
    <w:rsid w:val="006858C2"/>
    <w:rsid w:val="006957C4"/>
    <w:rsid w:val="006A2975"/>
    <w:rsid w:val="006A709F"/>
    <w:rsid w:val="006A7985"/>
    <w:rsid w:val="006D3A8C"/>
    <w:rsid w:val="006E2006"/>
    <w:rsid w:val="006F1D6B"/>
    <w:rsid w:val="006F1EEB"/>
    <w:rsid w:val="006F7626"/>
    <w:rsid w:val="00701700"/>
    <w:rsid w:val="00704A0E"/>
    <w:rsid w:val="00707BBB"/>
    <w:rsid w:val="007123F7"/>
    <w:rsid w:val="00712918"/>
    <w:rsid w:val="00724A7A"/>
    <w:rsid w:val="007302BC"/>
    <w:rsid w:val="00731ED8"/>
    <w:rsid w:val="007365ED"/>
    <w:rsid w:val="00762A53"/>
    <w:rsid w:val="00771022"/>
    <w:rsid w:val="007712DE"/>
    <w:rsid w:val="00776386"/>
    <w:rsid w:val="007774B1"/>
    <w:rsid w:val="00781A50"/>
    <w:rsid w:val="00791C12"/>
    <w:rsid w:val="00793D0A"/>
    <w:rsid w:val="00794773"/>
    <w:rsid w:val="007B0A68"/>
    <w:rsid w:val="007F038A"/>
    <w:rsid w:val="007F5685"/>
    <w:rsid w:val="007F71FA"/>
    <w:rsid w:val="008034D6"/>
    <w:rsid w:val="00824156"/>
    <w:rsid w:val="0083009A"/>
    <w:rsid w:val="00835230"/>
    <w:rsid w:val="0083678F"/>
    <w:rsid w:val="00840257"/>
    <w:rsid w:val="00845DC3"/>
    <w:rsid w:val="008547E0"/>
    <w:rsid w:val="008613BE"/>
    <w:rsid w:val="008637B1"/>
    <w:rsid w:val="00884479"/>
    <w:rsid w:val="008879E9"/>
    <w:rsid w:val="00894949"/>
    <w:rsid w:val="008A2067"/>
    <w:rsid w:val="008B0367"/>
    <w:rsid w:val="008B1E7E"/>
    <w:rsid w:val="008B4059"/>
    <w:rsid w:val="008B4E6F"/>
    <w:rsid w:val="008B5D68"/>
    <w:rsid w:val="008D1828"/>
    <w:rsid w:val="008D290D"/>
    <w:rsid w:val="008D42DD"/>
    <w:rsid w:val="008D5F39"/>
    <w:rsid w:val="008D61C0"/>
    <w:rsid w:val="008E40AA"/>
    <w:rsid w:val="008F4753"/>
    <w:rsid w:val="008F52E2"/>
    <w:rsid w:val="00924765"/>
    <w:rsid w:val="009301D0"/>
    <w:rsid w:val="00930F91"/>
    <w:rsid w:val="009408DF"/>
    <w:rsid w:val="00945794"/>
    <w:rsid w:val="0095587F"/>
    <w:rsid w:val="009829FA"/>
    <w:rsid w:val="0098578D"/>
    <w:rsid w:val="00995ABB"/>
    <w:rsid w:val="009A543B"/>
    <w:rsid w:val="009B3E09"/>
    <w:rsid w:val="009B423C"/>
    <w:rsid w:val="009C2B16"/>
    <w:rsid w:val="009C5421"/>
    <w:rsid w:val="009D358A"/>
    <w:rsid w:val="009E0659"/>
    <w:rsid w:val="009E3E49"/>
    <w:rsid w:val="009F114C"/>
    <w:rsid w:val="009F6CE4"/>
    <w:rsid w:val="009F76E5"/>
    <w:rsid w:val="00A061E4"/>
    <w:rsid w:val="00A31E76"/>
    <w:rsid w:val="00A329B3"/>
    <w:rsid w:val="00A41AB1"/>
    <w:rsid w:val="00A47E87"/>
    <w:rsid w:val="00A52BDA"/>
    <w:rsid w:val="00A67642"/>
    <w:rsid w:val="00A754E5"/>
    <w:rsid w:val="00A9216A"/>
    <w:rsid w:val="00AA1ED0"/>
    <w:rsid w:val="00AA5AB8"/>
    <w:rsid w:val="00AB2651"/>
    <w:rsid w:val="00AB7C70"/>
    <w:rsid w:val="00AC1AD7"/>
    <w:rsid w:val="00B01591"/>
    <w:rsid w:val="00B06FF2"/>
    <w:rsid w:val="00B271DE"/>
    <w:rsid w:val="00B418CC"/>
    <w:rsid w:val="00B55783"/>
    <w:rsid w:val="00B61DCE"/>
    <w:rsid w:val="00B80A05"/>
    <w:rsid w:val="00BA057E"/>
    <w:rsid w:val="00BA547D"/>
    <w:rsid w:val="00BB630D"/>
    <w:rsid w:val="00BB7066"/>
    <w:rsid w:val="00BB74AB"/>
    <w:rsid w:val="00BC32AE"/>
    <w:rsid w:val="00BF1153"/>
    <w:rsid w:val="00BF38F1"/>
    <w:rsid w:val="00BF47AC"/>
    <w:rsid w:val="00C00176"/>
    <w:rsid w:val="00C06367"/>
    <w:rsid w:val="00C23248"/>
    <w:rsid w:val="00C267AC"/>
    <w:rsid w:val="00C408F3"/>
    <w:rsid w:val="00C44A34"/>
    <w:rsid w:val="00C45705"/>
    <w:rsid w:val="00C52C75"/>
    <w:rsid w:val="00C568D5"/>
    <w:rsid w:val="00C56B2F"/>
    <w:rsid w:val="00C632AC"/>
    <w:rsid w:val="00C725FA"/>
    <w:rsid w:val="00C7552D"/>
    <w:rsid w:val="00C77DFD"/>
    <w:rsid w:val="00C902FF"/>
    <w:rsid w:val="00C91201"/>
    <w:rsid w:val="00C9687C"/>
    <w:rsid w:val="00CA1EBF"/>
    <w:rsid w:val="00CA564D"/>
    <w:rsid w:val="00CB35C8"/>
    <w:rsid w:val="00CD33D7"/>
    <w:rsid w:val="00CE01F2"/>
    <w:rsid w:val="00CE098D"/>
    <w:rsid w:val="00CE1739"/>
    <w:rsid w:val="00CE7E76"/>
    <w:rsid w:val="00CF3A74"/>
    <w:rsid w:val="00D00548"/>
    <w:rsid w:val="00D00BEA"/>
    <w:rsid w:val="00D03CB4"/>
    <w:rsid w:val="00D11F03"/>
    <w:rsid w:val="00D22B6B"/>
    <w:rsid w:val="00D352BE"/>
    <w:rsid w:val="00D41726"/>
    <w:rsid w:val="00D41F13"/>
    <w:rsid w:val="00D54D39"/>
    <w:rsid w:val="00D650BC"/>
    <w:rsid w:val="00D652EF"/>
    <w:rsid w:val="00D76A28"/>
    <w:rsid w:val="00D80F73"/>
    <w:rsid w:val="00D925C7"/>
    <w:rsid w:val="00D930C6"/>
    <w:rsid w:val="00D931F1"/>
    <w:rsid w:val="00DB21E7"/>
    <w:rsid w:val="00DB5C97"/>
    <w:rsid w:val="00DC3F5A"/>
    <w:rsid w:val="00DC78BF"/>
    <w:rsid w:val="00DD1994"/>
    <w:rsid w:val="00E05374"/>
    <w:rsid w:val="00E13B32"/>
    <w:rsid w:val="00E204AE"/>
    <w:rsid w:val="00E21D14"/>
    <w:rsid w:val="00E22DCC"/>
    <w:rsid w:val="00E24131"/>
    <w:rsid w:val="00E24589"/>
    <w:rsid w:val="00E24D80"/>
    <w:rsid w:val="00E2615D"/>
    <w:rsid w:val="00E33B04"/>
    <w:rsid w:val="00E36F4A"/>
    <w:rsid w:val="00E41282"/>
    <w:rsid w:val="00E43904"/>
    <w:rsid w:val="00E44AF0"/>
    <w:rsid w:val="00E51A33"/>
    <w:rsid w:val="00E81CEA"/>
    <w:rsid w:val="00E94CE4"/>
    <w:rsid w:val="00E961F1"/>
    <w:rsid w:val="00EB2E08"/>
    <w:rsid w:val="00EB6413"/>
    <w:rsid w:val="00ED14D9"/>
    <w:rsid w:val="00ED5129"/>
    <w:rsid w:val="00ED74AB"/>
    <w:rsid w:val="00EE1A94"/>
    <w:rsid w:val="00EF06DC"/>
    <w:rsid w:val="00EF2CCA"/>
    <w:rsid w:val="00F02469"/>
    <w:rsid w:val="00F12009"/>
    <w:rsid w:val="00F14DAA"/>
    <w:rsid w:val="00F16347"/>
    <w:rsid w:val="00F16F77"/>
    <w:rsid w:val="00F27753"/>
    <w:rsid w:val="00F526DD"/>
    <w:rsid w:val="00F61496"/>
    <w:rsid w:val="00F65394"/>
    <w:rsid w:val="00F74A9D"/>
    <w:rsid w:val="00F80C0E"/>
    <w:rsid w:val="00F84299"/>
    <w:rsid w:val="00F909A8"/>
    <w:rsid w:val="00F91D5C"/>
    <w:rsid w:val="00FA4F03"/>
    <w:rsid w:val="00FB49FD"/>
    <w:rsid w:val="00FB7DDC"/>
    <w:rsid w:val="00FC15D3"/>
    <w:rsid w:val="00FC3435"/>
    <w:rsid w:val="00FC4767"/>
    <w:rsid w:val="00FD456C"/>
    <w:rsid w:val="00FE008A"/>
    <w:rsid w:val="00FF2AA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53108B"/>
  <w15:chartTrackingRefBased/>
  <w15:docId w15:val="{6FA5F9A8-12AA-46C8-9CB1-1251D2BEA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uppressAutoHyphens/>
      <w:spacing w:line="360" w:lineRule="auto"/>
      <w:ind w:firstLine="1418"/>
      <w:jc w:val="both"/>
    </w:pPr>
    <w:rPr>
      <w:rFonts w:ascii="Arial" w:hAnsi="Arial"/>
      <w:sz w:val="24"/>
      <w:lang w:eastAsia="ar-SA"/>
    </w:rPr>
  </w:style>
  <w:style w:type="paragraph" w:styleId="Ttulo1">
    <w:name w:val="heading 1"/>
    <w:basedOn w:val="Normal"/>
    <w:next w:val="Normal"/>
    <w:qFormat/>
    <w:pPr>
      <w:keepNext/>
      <w:keepLines/>
      <w:suppressAutoHyphens w:val="0"/>
      <w:spacing w:before="480" w:line="276" w:lineRule="auto"/>
      <w:outlineLvl w:val="0"/>
    </w:pPr>
    <w:rPr>
      <w:b/>
      <w:bCs/>
      <w:sz w:val="28"/>
      <w:szCs w:val="28"/>
    </w:rPr>
  </w:style>
  <w:style w:type="paragraph" w:styleId="Ttulo2">
    <w:name w:val="heading 2"/>
    <w:next w:val="Normal"/>
    <w:qFormat/>
    <w:pPr>
      <w:keepNext/>
      <w:numPr>
        <w:ilvl w:val="1"/>
        <w:numId w:val="1"/>
      </w:numPr>
      <w:suppressAutoHyphens/>
      <w:spacing w:before="240" w:after="60" w:line="360" w:lineRule="auto"/>
      <w:outlineLvl w:val="1"/>
    </w:pPr>
    <w:rPr>
      <w:rFonts w:ascii="Arial" w:eastAsia="Arial" w:hAnsi="Arial"/>
      <w:b/>
      <w:bCs/>
      <w:iCs/>
      <w:caps/>
      <w:sz w:val="24"/>
      <w:szCs w:val="28"/>
      <w:lang w:eastAsia="ar-SA"/>
    </w:rPr>
  </w:style>
  <w:style w:type="paragraph" w:styleId="Ttulo3">
    <w:name w:val="heading 3"/>
    <w:next w:val="Normal"/>
    <w:qFormat/>
    <w:pPr>
      <w:keepNext/>
      <w:suppressAutoHyphens/>
      <w:spacing w:before="240" w:after="60"/>
      <w:outlineLvl w:val="2"/>
    </w:pPr>
    <w:rPr>
      <w:rFonts w:ascii="Arial" w:eastAsia="Arial" w:hAnsi="Arial"/>
      <w:b/>
      <w:bCs/>
      <w:sz w:val="26"/>
      <w:szCs w:val="26"/>
      <w:lang w:eastAsia="ar-SA"/>
    </w:rPr>
  </w:style>
  <w:style w:type="paragraph" w:styleId="Ttulo5">
    <w:name w:val="heading 5"/>
    <w:basedOn w:val="Normal"/>
    <w:next w:val="Corpodetexto"/>
    <w:qFormat/>
    <w:pPr>
      <w:spacing w:before="280" w:after="280"/>
      <w:outlineLvl w:val="4"/>
    </w:pPr>
    <w:rPr>
      <w:rFonts w:ascii="Lucida Sans" w:hAnsi="Lucida Sans"/>
      <w:b/>
      <w:bCs/>
      <w:sz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10z0">
    <w:name w:val="WW8Num10z0"/>
    <w:rPr>
      <w:rFonts w:ascii="Symbol" w:hAnsi="Symbol"/>
    </w:rPr>
  </w:style>
  <w:style w:type="character" w:customStyle="1" w:styleId="Fontepargpadro2">
    <w:name w:val="Fonte parág. padrão2"/>
  </w:style>
  <w:style w:type="character" w:customStyle="1" w:styleId="Ttulo1Char">
    <w:name w:val="Título 1 Char"/>
    <w:rPr>
      <w:rFonts w:ascii="Arial" w:eastAsia="Times New Roman" w:hAnsi="Arial" w:cs="Times New Roman"/>
      <w:b/>
      <w:bCs/>
      <w:sz w:val="28"/>
      <w:szCs w:val="28"/>
    </w:rPr>
  </w:style>
  <w:style w:type="character" w:customStyle="1" w:styleId="Ttulo2Char">
    <w:name w:val="Título 2 Char"/>
    <w:rPr>
      <w:rFonts w:ascii="Arial" w:hAnsi="Arial"/>
      <w:b/>
      <w:bCs/>
      <w:iCs/>
      <w:caps/>
      <w:sz w:val="24"/>
      <w:szCs w:val="28"/>
      <w:lang w:val="pt-BR" w:eastAsia="ar-SA" w:bidi="ar-SA"/>
    </w:rPr>
  </w:style>
  <w:style w:type="character" w:customStyle="1" w:styleId="Ttulo3Char">
    <w:name w:val="Título 3 Char"/>
    <w:rPr>
      <w:rFonts w:ascii="Arial" w:hAnsi="Arial"/>
      <w:b/>
      <w:bCs/>
      <w:sz w:val="26"/>
      <w:szCs w:val="26"/>
      <w:lang w:val="pt-BR" w:eastAsia="ar-SA" w:bidi="ar-SA"/>
    </w:rPr>
  </w:style>
  <w:style w:type="character" w:customStyle="1" w:styleId="CorpodetextoChar">
    <w:name w:val="Corpo de texto Char"/>
    <w:rPr>
      <w:rFonts w:eastAsia="Times New Roman"/>
      <w:b/>
      <w:bCs/>
      <w:sz w:val="28"/>
      <w:szCs w:val="27"/>
    </w:rPr>
  </w:style>
  <w:style w:type="character" w:customStyle="1" w:styleId="Ttulo5Char">
    <w:name w:val="Título 5 Char"/>
    <w:rPr>
      <w:rFonts w:ascii="Lucida Sans" w:eastAsia="Times New Roman" w:hAnsi="Lucida Sans"/>
      <w:b/>
      <w:bCs/>
      <w:sz w:val="20"/>
      <w:szCs w:val="20"/>
    </w:rPr>
  </w:style>
  <w:style w:type="character" w:customStyle="1" w:styleId="RodapChar">
    <w:name w:val="Rodapé Char"/>
    <w:rPr>
      <w:rFonts w:eastAsia="Times New Roman"/>
    </w:rPr>
  </w:style>
  <w:style w:type="character" w:customStyle="1" w:styleId="FootnoteCharacters">
    <w:name w:val="Footnote Characters"/>
    <w:rPr>
      <w:vertAlign w:val="superscript"/>
    </w:rPr>
  </w:style>
  <w:style w:type="character" w:customStyle="1" w:styleId="EndnoteCharacters">
    <w:name w:val="Endnote Characters"/>
    <w:rPr>
      <w:vertAlign w:val="superscript"/>
    </w:rPr>
  </w:style>
  <w:style w:type="character" w:styleId="Hyperlink">
    <w:name w:val="Hyperlink"/>
    <w:semiHidden/>
    <w:rPr>
      <w:color w:val="000080"/>
      <w:u w:val="single"/>
    </w:rPr>
  </w:style>
  <w:style w:type="character" w:customStyle="1" w:styleId="Fontepargpadro1">
    <w:name w:val="Fonte parág. padrão1"/>
  </w:style>
  <w:style w:type="character" w:customStyle="1" w:styleId="NumberingSymbols">
    <w:name w:val="Numbering Symbols"/>
    <w:rPr>
      <w:rFonts w:ascii="Arial" w:hAnsi="Arial"/>
    </w:rPr>
  </w:style>
  <w:style w:type="character" w:customStyle="1" w:styleId="WW-FootnoteCharacters">
    <w:name w:val="WW-Footnote Characters"/>
  </w:style>
  <w:style w:type="character" w:customStyle="1" w:styleId="WW-EndnoteCharacters">
    <w:name w:val="WW-Endnote Characters"/>
  </w:style>
  <w:style w:type="character" w:customStyle="1" w:styleId="Bullets">
    <w:name w:val="Bullets"/>
    <w:rPr>
      <w:rFonts w:ascii="OpenSymbol" w:eastAsia="OpenSymbol" w:hAnsi="OpenSymbol" w:cs="OpenSymbol"/>
    </w:rPr>
  </w:style>
  <w:style w:type="character" w:customStyle="1" w:styleId="CabealhoChar">
    <w:name w:val="Cabeçalho Char"/>
    <w:uiPriority w:val="99"/>
    <w:rPr>
      <w:rFonts w:ascii="Arial" w:hAnsi="Arial"/>
      <w:sz w:val="24"/>
    </w:rPr>
  </w:style>
  <w:style w:type="paragraph" w:customStyle="1" w:styleId="Heading">
    <w:name w:val="Heading"/>
    <w:basedOn w:val="Normal"/>
    <w:next w:val="Corpodetexto"/>
    <w:pPr>
      <w:keepNext/>
      <w:spacing w:before="240" w:after="120"/>
    </w:pPr>
    <w:rPr>
      <w:rFonts w:ascii="Lucida Bright" w:eastAsia="DejaVu Sans" w:hAnsi="Lucida Bright" w:cs="DejaVu Sans"/>
      <w:sz w:val="28"/>
      <w:szCs w:val="28"/>
    </w:rPr>
  </w:style>
  <w:style w:type="paragraph" w:styleId="Corpodetexto">
    <w:name w:val="Body Text"/>
    <w:basedOn w:val="Normal"/>
    <w:semiHidden/>
    <w:pPr>
      <w:jc w:val="center"/>
    </w:pPr>
    <w:rPr>
      <w:b/>
      <w:bCs/>
      <w:sz w:val="28"/>
      <w:szCs w:val="27"/>
    </w:rPr>
  </w:style>
  <w:style w:type="paragraph" w:styleId="Lista">
    <w:name w:val="List"/>
    <w:basedOn w:val="Corpodetexto"/>
    <w:semiHidden/>
    <w:rPr>
      <w:rFonts w:ascii="Lucida Sans" w:hAnsi="Lucida Sans"/>
    </w:rPr>
  </w:style>
  <w:style w:type="paragraph" w:customStyle="1" w:styleId="Caption1">
    <w:name w:val="Caption1"/>
    <w:basedOn w:val="Normal"/>
    <w:pPr>
      <w:suppressLineNumbers/>
      <w:spacing w:before="120" w:after="120"/>
    </w:pPr>
    <w:rPr>
      <w:rFonts w:ascii="Lucida Sans" w:hAnsi="Lucida Sans"/>
      <w:i/>
      <w:iCs/>
    </w:rPr>
  </w:style>
  <w:style w:type="paragraph" w:customStyle="1" w:styleId="Index">
    <w:name w:val="Index"/>
    <w:basedOn w:val="Normal"/>
    <w:pPr>
      <w:suppressLineNumbers/>
    </w:pPr>
    <w:rPr>
      <w:rFonts w:ascii="Lucida Sans" w:hAnsi="Lucida Sans"/>
    </w:rPr>
  </w:style>
  <w:style w:type="paragraph" w:customStyle="1" w:styleId="0-TitSeo">
    <w:name w:val="0-TitSeção"/>
    <w:next w:val="Normal"/>
    <w:pPr>
      <w:pageBreakBefore/>
      <w:suppressAutoHyphens/>
    </w:pPr>
    <w:rPr>
      <w:rFonts w:ascii="Arial" w:eastAsia="Arial" w:hAnsi="Arial"/>
      <w:b/>
      <w:caps/>
      <w:sz w:val="28"/>
      <w:lang w:eastAsia="ar-SA"/>
    </w:rPr>
  </w:style>
  <w:style w:type="paragraph" w:styleId="Sumrio1">
    <w:name w:val="toc 1"/>
    <w:next w:val="Normal"/>
    <w:semiHidden/>
    <w:pPr>
      <w:tabs>
        <w:tab w:val="right" w:leader="dot" w:pos="9070"/>
      </w:tabs>
      <w:suppressAutoHyphens/>
    </w:pPr>
    <w:rPr>
      <w:rFonts w:ascii="Arial" w:eastAsia="Arial" w:hAnsi="Arial"/>
      <w:sz w:val="24"/>
      <w:lang w:eastAsia="ar-SA"/>
    </w:rPr>
  </w:style>
  <w:style w:type="paragraph" w:styleId="Sumrio2">
    <w:name w:val="toc 2"/>
    <w:basedOn w:val="Index"/>
    <w:semiHidden/>
    <w:pPr>
      <w:ind w:left="283"/>
    </w:pPr>
  </w:style>
  <w:style w:type="paragraph" w:styleId="Sumrio3">
    <w:name w:val="toc 3"/>
    <w:basedOn w:val="Index"/>
    <w:semiHidden/>
    <w:pPr>
      <w:ind w:left="566"/>
    </w:pPr>
  </w:style>
  <w:style w:type="paragraph" w:styleId="Sumrio4">
    <w:name w:val="toc 4"/>
    <w:basedOn w:val="Index"/>
    <w:semiHidden/>
    <w:pPr>
      <w:ind w:left="849"/>
    </w:pPr>
  </w:style>
  <w:style w:type="paragraph" w:styleId="Sumrio5">
    <w:name w:val="toc 5"/>
    <w:basedOn w:val="Index"/>
    <w:semiHidden/>
    <w:pPr>
      <w:ind w:left="1132"/>
    </w:pPr>
  </w:style>
  <w:style w:type="paragraph" w:styleId="Sumrio6">
    <w:name w:val="toc 6"/>
    <w:basedOn w:val="Index"/>
    <w:semiHidden/>
    <w:pPr>
      <w:ind w:left="1415"/>
    </w:pPr>
  </w:style>
  <w:style w:type="paragraph" w:styleId="Sumrio7">
    <w:name w:val="toc 7"/>
    <w:basedOn w:val="Index"/>
    <w:semiHidden/>
    <w:pPr>
      <w:ind w:left="1698"/>
    </w:pPr>
  </w:style>
  <w:style w:type="paragraph" w:styleId="Sumrio8">
    <w:name w:val="toc 8"/>
    <w:basedOn w:val="Index"/>
    <w:semiHidden/>
    <w:pPr>
      <w:ind w:left="1981"/>
    </w:pPr>
  </w:style>
  <w:style w:type="paragraph" w:styleId="Sumrio9">
    <w:name w:val="toc 9"/>
    <w:basedOn w:val="Index"/>
    <w:semiHidden/>
    <w:pPr>
      <w:ind w:left="2264"/>
    </w:pPr>
  </w:style>
  <w:style w:type="paragraph" w:styleId="Rodap">
    <w:name w:val="footer"/>
    <w:basedOn w:val="Normal"/>
    <w:semiHidden/>
    <w:pPr>
      <w:suppressLineNumbers/>
    </w:pPr>
  </w:style>
  <w:style w:type="paragraph" w:styleId="NormalWeb">
    <w:name w:val="Normal (Web)"/>
    <w:basedOn w:val="Normal"/>
    <w:uiPriority w:val="99"/>
    <w:pPr>
      <w:suppressAutoHyphens w:val="0"/>
      <w:spacing w:before="280" w:after="119"/>
    </w:pPr>
  </w:style>
  <w:style w:type="paragraph" w:customStyle="1" w:styleId="Contents10">
    <w:name w:val="Contents 10"/>
    <w:basedOn w:val="Index"/>
    <w:pPr>
      <w:ind w:left="2547"/>
    </w:pPr>
  </w:style>
  <w:style w:type="paragraph" w:customStyle="1" w:styleId="ContentsHeading">
    <w:name w:val="Contents Heading"/>
    <w:basedOn w:val="Heading"/>
    <w:pPr>
      <w:suppressLineNumbers/>
    </w:pPr>
    <w:rPr>
      <w:b/>
      <w:bCs/>
      <w:sz w:val="32"/>
      <w:szCs w:val="32"/>
    </w:rPr>
  </w:style>
  <w:style w:type="paragraph" w:customStyle="1" w:styleId="Capa">
    <w:name w:val="Capa"/>
    <w:basedOn w:val="Rodap"/>
    <w:pPr>
      <w:jc w:val="right"/>
    </w:pPr>
    <w:rPr>
      <w:rFonts w:ascii="Lucida Sans" w:hAnsi="Lucida Sans"/>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Corpodetexto"/>
  </w:style>
  <w:style w:type="paragraph" w:customStyle="1" w:styleId="NormalSimples">
    <w:name w:val="NormalSimples"/>
    <w:next w:val="Normal"/>
    <w:pPr>
      <w:suppressAutoHyphens/>
    </w:pPr>
    <w:rPr>
      <w:rFonts w:ascii="Arial" w:eastAsia="Arial" w:hAnsi="Arial" w:cs="Arial"/>
      <w:bCs/>
      <w:sz w:val="24"/>
      <w:szCs w:val="24"/>
      <w:lang w:eastAsia="ar-SA"/>
    </w:rPr>
  </w:style>
  <w:style w:type="paragraph" w:customStyle="1" w:styleId="0-CitacoesLongas">
    <w:name w:val="0-CitacoesLongas"/>
    <w:basedOn w:val="Normal"/>
    <w:pPr>
      <w:spacing w:before="180" w:after="180" w:line="240" w:lineRule="auto"/>
      <w:ind w:left="2268" w:firstLine="0"/>
    </w:pPr>
    <w:rPr>
      <w:sz w:val="20"/>
    </w:rPr>
  </w:style>
  <w:style w:type="paragraph" w:customStyle="1" w:styleId="0-Notas">
    <w:name w:val="0-Notas"/>
    <w:next w:val="Normal"/>
    <w:pPr>
      <w:suppressAutoHyphens/>
      <w:jc w:val="both"/>
    </w:pPr>
    <w:rPr>
      <w:rFonts w:ascii="Arial" w:eastAsia="Arial" w:hAnsi="Arial"/>
      <w:lang w:eastAsia="ar-SA"/>
    </w:rPr>
  </w:style>
  <w:style w:type="paragraph" w:customStyle="1" w:styleId="0-LegFigura">
    <w:name w:val="0-LegFigura"/>
    <w:next w:val="Normal"/>
    <w:pPr>
      <w:suppressAutoHyphens/>
      <w:jc w:val="both"/>
    </w:pPr>
    <w:rPr>
      <w:rFonts w:ascii="Arial" w:eastAsia="Arial" w:hAnsi="Arial"/>
      <w:lang w:eastAsia="ar-SA"/>
    </w:rPr>
  </w:style>
  <w:style w:type="paragraph" w:customStyle="1" w:styleId="0-Natureza">
    <w:name w:val="0-Natureza"/>
    <w:next w:val="Normal"/>
    <w:pPr>
      <w:suppressAutoHyphens/>
      <w:spacing w:before="2400"/>
      <w:ind w:left="4536"/>
      <w:jc w:val="both"/>
    </w:pPr>
    <w:rPr>
      <w:rFonts w:ascii="Arial" w:eastAsia="Arial" w:hAnsi="Arial"/>
      <w:sz w:val="24"/>
      <w:lang w:eastAsia="ar-SA"/>
    </w:rPr>
  </w:style>
  <w:style w:type="paragraph" w:customStyle="1" w:styleId="0-Autor">
    <w:name w:val="0-Autor"/>
    <w:next w:val="Normal"/>
    <w:pPr>
      <w:suppressAutoHyphens/>
      <w:jc w:val="center"/>
    </w:pPr>
    <w:rPr>
      <w:rFonts w:ascii="Arial" w:eastAsia="Arial" w:hAnsi="Arial"/>
      <w:b/>
      <w:caps/>
      <w:sz w:val="28"/>
      <w:lang w:eastAsia="ar-SA"/>
    </w:rPr>
  </w:style>
  <w:style w:type="paragraph" w:customStyle="1" w:styleId="0-TitTCC">
    <w:name w:val="0-TitTCC"/>
    <w:next w:val="Normal"/>
    <w:pPr>
      <w:suppressAutoHyphens/>
      <w:spacing w:before="3120"/>
      <w:jc w:val="center"/>
    </w:pPr>
    <w:rPr>
      <w:rFonts w:ascii="Arial" w:eastAsia="Arial" w:hAnsi="Arial"/>
      <w:b/>
      <w:caps/>
      <w:sz w:val="28"/>
      <w:lang w:eastAsia="ar-SA"/>
    </w:rPr>
  </w:style>
  <w:style w:type="paragraph" w:customStyle="1" w:styleId="0-SubTitTCC">
    <w:name w:val="0-SubTitTCC"/>
    <w:next w:val="Normal"/>
    <w:pPr>
      <w:suppressAutoHyphens/>
      <w:jc w:val="center"/>
    </w:pPr>
    <w:rPr>
      <w:rFonts w:ascii="Arial" w:eastAsia="Arial" w:hAnsi="Arial"/>
      <w:sz w:val="28"/>
      <w:lang w:eastAsia="ar-SA"/>
    </w:rPr>
  </w:style>
  <w:style w:type="paragraph" w:customStyle="1" w:styleId="0-IES">
    <w:name w:val="0-IES"/>
    <w:next w:val="Normal"/>
    <w:pPr>
      <w:suppressAutoHyphens/>
      <w:spacing w:after="3120"/>
      <w:jc w:val="center"/>
    </w:pPr>
    <w:rPr>
      <w:rFonts w:ascii="Arial" w:eastAsia="Arial" w:hAnsi="Arial"/>
      <w:b/>
      <w:lang w:eastAsia="ar-SA"/>
    </w:rPr>
  </w:style>
  <w:style w:type="paragraph" w:customStyle="1" w:styleId="0-Local">
    <w:name w:val="0-Local"/>
    <w:next w:val="Normal"/>
    <w:pPr>
      <w:suppressAutoHyphens/>
      <w:spacing w:before="5000"/>
      <w:jc w:val="center"/>
    </w:pPr>
    <w:rPr>
      <w:rFonts w:ascii="Arial" w:eastAsia="Arial" w:hAnsi="Arial"/>
      <w:b/>
      <w:sz w:val="28"/>
      <w:lang w:eastAsia="ar-SA"/>
    </w:rPr>
  </w:style>
  <w:style w:type="paragraph" w:customStyle="1" w:styleId="0-AutorAFR">
    <w:name w:val="0-AutorAFR"/>
    <w:next w:val="Normal"/>
    <w:pPr>
      <w:suppressAutoHyphens/>
      <w:jc w:val="center"/>
    </w:pPr>
    <w:rPr>
      <w:rFonts w:ascii="Arial" w:eastAsia="Arial" w:hAnsi="Arial"/>
      <w:b/>
      <w:caps/>
      <w:sz w:val="28"/>
      <w:lang w:eastAsia="ar-SA"/>
    </w:rPr>
  </w:style>
  <w:style w:type="paragraph" w:customStyle="1" w:styleId="0-TitAFR">
    <w:name w:val="0-TitAFR"/>
    <w:next w:val="Normal"/>
    <w:pPr>
      <w:suppressAutoHyphens/>
      <w:spacing w:before="5200"/>
      <w:jc w:val="center"/>
    </w:pPr>
    <w:rPr>
      <w:rFonts w:ascii="Arial" w:eastAsia="Arial" w:hAnsi="Arial"/>
      <w:b/>
      <w:caps/>
      <w:sz w:val="28"/>
      <w:lang w:eastAsia="ar-SA"/>
    </w:rPr>
  </w:style>
  <w:style w:type="paragraph" w:customStyle="1" w:styleId="0-Data">
    <w:name w:val="0-Data"/>
    <w:next w:val="Normal"/>
    <w:pPr>
      <w:suppressAutoHyphens/>
      <w:jc w:val="center"/>
    </w:pPr>
    <w:rPr>
      <w:rFonts w:ascii="Arial" w:eastAsia="Arial" w:hAnsi="Arial"/>
      <w:b/>
      <w:sz w:val="28"/>
      <w:lang w:eastAsia="ar-SA"/>
    </w:rPr>
  </w:style>
  <w:style w:type="paragraph" w:customStyle="1" w:styleId="0-Dedicatoria">
    <w:name w:val="0-Dedicatoria"/>
    <w:next w:val="Normal"/>
    <w:pPr>
      <w:suppressAutoHyphens/>
      <w:spacing w:before="6000"/>
      <w:ind w:left="4536"/>
      <w:jc w:val="both"/>
    </w:pPr>
    <w:rPr>
      <w:rFonts w:ascii="Arial" w:eastAsia="Arial" w:hAnsi="Arial"/>
      <w:sz w:val="24"/>
      <w:lang w:eastAsia="ar-SA"/>
    </w:rPr>
  </w:style>
  <w:style w:type="paragraph" w:customStyle="1" w:styleId="0-TitAgradec">
    <w:name w:val="0-TitAgradec"/>
    <w:basedOn w:val="Normal"/>
    <w:pPr>
      <w:spacing w:before="1200" w:after="1200" w:line="240" w:lineRule="auto"/>
      <w:ind w:firstLine="0"/>
      <w:jc w:val="center"/>
    </w:pPr>
    <w:rPr>
      <w:b/>
      <w:caps/>
      <w:sz w:val="28"/>
    </w:rPr>
  </w:style>
  <w:style w:type="paragraph" w:customStyle="1" w:styleId="0-TextoAgradec">
    <w:name w:val="0-TextoAgradec"/>
    <w:next w:val="Normal"/>
    <w:pPr>
      <w:suppressAutoHyphens/>
      <w:spacing w:line="360" w:lineRule="auto"/>
      <w:ind w:left="1701"/>
    </w:pPr>
    <w:rPr>
      <w:rFonts w:ascii="Arial" w:eastAsia="Arial" w:hAnsi="Arial"/>
      <w:sz w:val="24"/>
      <w:lang w:eastAsia="ar-SA"/>
    </w:rPr>
  </w:style>
  <w:style w:type="paragraph" w:customStyle="1" w:styleId="0-Epigrafe">
    <w:name w:val="0-Epigrafe"/>
    <w:next w:val="Normal"/>
    <w:pPr>
      <w:suppressAutoHyphens/>
      <w:spacing w:before="6000"/>
      <w:ind w:left="4536"/>
    </w:pPr>
    <w:rPr>
      <w:rFonts w:ascii="Arial" w:eastAsia="Arial" w:hAnsi="Arial"/>
      <w:i/>
      <w:sz w:val="24"/>
      <w:lang w:eastAsia="ar-SA"/>
    </w:rPr>
  </w:style>
  <w:style w:type="paragraph" w:customStyle="1" w:styleId="0-AutorEpigr">
    <w:name w:val="0-AutorEpigr"/>
    <w:next w:val="Normal"/>
    <w:pPr>
      <w:suppressAutoHyphens/>
      <w:jc w:val="right"/>
    </w:pPr>
    <w:rPr>
      <w:rFonts w:ascii="Arial" w:eastAsia="Arial" w:hAnsi="Arial"/>
      <w:sz w:val="24"/>
      <w:lang w:eastAsia="ar-SA"/>
    </w:rPr>
  </w:style>
  <w:style w:type="paragraph" w:customStyle="1" w:styleId="0-TitResumo">
    <w:name w:val="0-TitResumo"/>
    <w:next w:val="Normal"/>
    <w:pPr>
      <w:suppressAutoHyphens/>
      <w:spacing w:before="1200" w:after="1200"/>
      <w:jc w:val="center"/>
    </w:pPr>
    <w:rPr>
      <w:rFonts w:ascii="Arial" w:eastAsia="Arial" w:hAnsi="Arial"/>
      <w:b/>
      <w:caps/>
      <w:sz w:val="28"/>
      <w:lang w:eastAsia="ar-SA"/>
    </w:rPr>
  </w:style>
  <w:style w:type="paragraph" w:customStyle="1" w:styleId="0-TextoResumo">
    <w:name w:val="0-TextoResumo"/>
    <w:next w:val="Normal"/>
    <w:pPr>
      <w:suppressAutoHyphens/>
      <w:jc w:val="both"/>
    </w:pPr>
    <w:rPr>
      <w:rFonts w:ascii="Arial" w:eastAsia="Arial" w:hAnsi="Arial"/>
      <w:sz w:val="24"/>
      <w:lang w:eastAsia="ar-SA"/>
    </w:rPr>
  </w:style>
  <w:style w:type="paragraph" w:customStyle="1" w:styleId="0-TitTextoSemNum">
    <w:name w:val="0-TitTextoSemNum"/>
    <w:next w:val="Normal"/>
    <w:pPr>
      <w:pageBreakBefore/>
      <w:suppressAutoHyphens/>
      <w:spacing w:line="360" w:lineRule="auto"/>
    </w:pPr>
    <w:rPr>
      <w:rFonts w:ascii="Arial" w:eastAsia="Arial" w:hAnsi="Arial"/>
      <w:b/>
      <w:sz w:val="24"/>
      <w:lang w:eastAsia="ar-SA"/>
    </w:rPr>
  </w:style>
  <w:style w:type="paragraph" w:customStyle="1" w:styleId="0-TitTextoComNum">
    <w:name w:val="0-TitTextoComNum"/>
    <w:next w:val="Normal"/>
    <w:pPr>
      <w:numPr>
        <w:numId w:val="3"/>
      </w:numPr>
      <w:suppressAutoHyphens/>
      <w:spacing w:after="180" w:line="360" w:lineRule="auto"/>
    </w:pPr>
    <w:rPr>
      <w:rFonts w:ascii="Arial" w:eastAsia="Arial" w:hAnsi="Arial"/>
      <w:b/>
      <w:caps/>
      <w:sz w:val="24"/>
      <w:lang w:eastAsia="ar-SA"/>
    </w:rPr>
  </w:style>
  <w:style w:type="paragraph" w:customStyle="1" w:styleId="0-SubTitComNum">
    <w:name w:val="0-SubTitComNum"/>
    <w:next w:val="Normal"/>
    <w:pPr>
      <w:numPr>
        <w:numId w:val="4"/>
      </w:numPr>
      <w:suppressAutoHyphens/>
      <w:spacing w:before="720" w:after="720"/>
    </w:pPr>
    <w:rPr>
      <w:rFonts w:ascii="Arial" w:eastAsia="Arial" w:hAnsi="Arial"/>
      <w:sz w:val="24"/>
      <w:lang w:eastAsia="ar-SA"/>
    </w:rPr>
  </w:style>
  <w:style w:type="paragraph" w:customStyle="1" w:styleId="0-LocalAFR">
    <w:name w:val="0-LocalAFR"/>
    <w:next w:val="Normal"/>
    <w:pPr>
      <w:suppressAutoHyphens/>
      <w:spacing w:before="2400"/>
      <w:jc w:val="center"/>
    </w:pPr>
    <w:rPr>
      <w:rFonts w:ascii="Arial" w:eastAsia="Arial" w:hAnsi="Arial"/>
      <w:b/>
      <w:sz w:val="28"/>
      <w:lang w:eastAsia="ar-SA"/>
    </w:rPr>
  </w:style>
  <w:style w:type="paragraph" w:customStyle="1" w:styleId="0-TextoNormal">
    <w:name w:val="0-TextoNormal"/>
    <w:next w:val="Normal"/>
    <w:pPr>
      <w:suppressAutoHyphens/>
      <w:spacing w:line="360" w:lineRule="auto"/>
      <w:ind w:left="1418"/>
      <w:jc w:val="both"/>
    </w:pPr>
    <w:rPr>
      <w:rFonts w:ascii="Arial" w:eastAsia="Arial" w:hAnsi="Arial"/>
      <w:sz w:val="24"/>
      <w:szCs w:val="24"/>
      <w:lang w:eastAsia="ar-SA"/>
    </w:rPr>
  </w:style>
  <w:style w:type="paragraph" w:customStyle="1" w:styleId="0-LocalAPOV">
    <w:name w:val="0-LocalAPOV"/>
    <w:next w:val="Normal"/>
    <w:pPr>
      <w:suppressAutoHyphens/>
      <w:spacing w:before="1200" w:after="960"/>
      <w:jc w:val="center"/>
    </w:pPr>
    <w:rPr>
      <w:rFonts w:ascii="Arial" w:eastAsia="Arial" w:hAnsi="Arial"/>
      <w:sz w:val="24"/>
      <w:lang w:eastAsia="ar-SA"/>
    </w:rPr>
  </w:style>
  <w:style w:type="paragraph" w:customStyle="1" w:styleId="0-TitTCCAprov">
    <w:name w:val="0-TitTCCAprov"/>
    <w:basedOn w:val="0-TitTCC"/>
    <w:next w:val="Normal"/>
    <w:pPr>
      <w:spacing w:before="2400"/>
    </w:pPr>
  </w:style>
  <w:style w:type="paragraph" w:customStyle="1" w:styleId="0-Banca">
    <w:name w:val="0-Banca"/>
    <w:next w:val="Normal"/>
    <w:pPr>
      <w:suppressAutoHyphens/>
      <w:spacing w:before="180"/>
      <w:jc w:val="both"/>
    </w:pPr>
    <w:rPr>
      <w:rFonts w:ascii="Arial" w:eastAsia="Arial" w:hAnsi="Arial"/>
      <w:sz w:val="24"/>
      <w:lang w:eastAsia="ar-SA"/>
    </w:rPr>
  </w:style>
  <w:style w:type="paragraph" w:customStyle="1" w:styleId="0-TitCap1">
    <w:name w:val="0-TitCap1"/>
    <w:next w:val="Normal"/>
    <w:pPr>
      <w:numPr>
        <w:numId w:val="2"/>
      </w:numPr>
      <w:suppressAutoHyphens/>
      <w:spacing w:before="720" w:after="720"/>
    </w:pPr>
    <w:rPr>
      <w:rFonts w:ascii="Arial" w:eastAsia="Arial" w:hAnsi="Arial"/>
      <w:b/>
      <w:caps/>
      <w:sz w:val="24"/>
      <w:lang w:eastAsia="ar-SA"/>
    </w:rPr>
  </w:style>
  <w:style w:type="paragraph" w:customStyle="1" w:styleId="0-TitCap2">
    <w:name w:val="0-TitCap2"/>
    <w:next w:val="Normal"/>
    <w:pPr>
      <w:tabs>
        <w:tab w:val="num" w:pos="0"/>
      </w:tabs>
      <w:suppressAutoHyphens/>
      <w:spacing w:before="720" w:after="720"/>
      <w:ind w:left="432" w:hanging="432"/>
    </w:pPr>
    <w:rPr>
      <w:rFonts w:ascii="Arial" w:eastAsia="Arial" w:hAnsi="Arial"/>
      <w:caps/>
      <w:sz w:val="24"/>
      <w:lang w:eastAsia="ar-SA"/>
    </w:rPr>
  </w:style>
  <w:style w:type="paragraph" w:customStyle="1" w:styleId="0-TitCap3">
    <w:name w:val="0-TitCap3"/>
    <w:next w:val="Normal"/>
    <w:pPr>
      <w:tabs>
        <w:tab w:val="num" w:pos="0"/>
      </w:tabs>
      <w:suppressAutoHyphens/>
      <w:spacing w:before="720" w:after="720"/>
      <w:ind w:left="432" w:hanging="432"/>
    </w:pPr>
    <w:rPr>
      <w:rFonts w:ascii="Arial" w:eastAsia="Arial" w:hAnsi="Arial"/>
      <w:sz w:val="24"/>
      <w:lang w:eastAsia="ar-SA"/>
    </w:rPr>
  </w:style>
  <w:style w:type="paragraph" w:styleId="Cabealho">
    <w:name w:val="header"/>
    <w:basedOn w:val="Normal"/>
    <w:uiPriority w:val="99"/>
    <w:pPr>
      <w:tabs>
        <w:tab w:val="center" w:pos="4513"/>
        <w:tab w:val="right" w:pos="9026"/>
      </w:tabs>
    </w:pPr>
  </w:style>
  <w:style w:type="paragraph" w:customStyle="1" w:styleId="Ttulodocurso">
    <w:name w:val="Título do curso"/>
    <w:basedOn w:val="0-TitTCC"/>
    <w:pPr>
      <w:spacing w:before="0"/>
    </w:pPr>
  </w:style>
  <w:style w:type="paragraph" w:customStyle="1" w:styleId="TabeladeGrade31">
    <w:name w:val="Tabela de Grade 31"/>
    <w:basedOn w:val="Ttulo1"/>
    <w:next w:val="Normal"/>
    <w:uiPriority w:val="39"/>
    <w:semiHidden/>
    <w:unhideWhenUsed/>
    <w:qFormat/>
    <w:rsid w:val="002F03A6"/>
    <w:pPr>
      <w:ind w:firstLine="0"/>
      <w:jc w:val="left"/>
      <w:outlineLvl w:val="9"/>
    </w:pPr>
    <w:rPr>
      <w:rFonts w:ascii="Cambria" w:hAnsi="Cambria"/>
      <w:color w:val="365F91"/>
      <w:lang w:eastAsia="en-US"/>
    </w:rPr>
  </w:style>
  <w:style w:type="paragraph" w:customStyle="1" w:styleId="SombreamentoEscuro-nfase11">
    <w:name w:val="Sombreamento Escuro - Ênfase 11"/>
    <w:hidden/>
    <w:uiPriority w:val="99"/>
    <w:semiHidden/>
    <w:rsid w:val="00794773"/>
    <w:rPr>
      <w:rFonts w:ascii="Arial" w:hAnsi="Arial"/>
      <w:sz w:val="24"/>
      <w:lang w:eastAsia="ar-SA"/>
    </w:rPr>
  </w:style>
  <w:style w:type="paragraph" w:styleId="Textodebalo">
    <w:name w:val="Balloon Text"/>
    <w:basedOn w:val="Normal"/>
    <w:link w:val="TextodebaloChar"/>
    <w:uiPriority w:val="99"/>
    <w:semiHidden/>
    <w:unhideWhenUsed/>
    <w:rsid w:val="00794773"/>
    <w:pPr>
      <w:spacing w:line="240" w:lineRule="auto"/>
    </w:pPr>
    <w:rPr>
      <w:rFonts w:ascii="Tahoma" w:hAnsi="Tahoma" w:cs="Tahoma"/>
      <w:sz w:val="16"/>
      <w:szCs w:val="16"/>
    </w:rPr>
  </w:style>
  <w:style w:type="character" w:customStyle="1" w:styleId="TextodebaloChar">
    <w:name w:val="Texto de balão Char"/>
    <w:link w:val="Textodebalo"/>
    <w:uiPriority w:val="99"/>
    <w:semiHidden/>
    <w:rsid w:val="00794773"/>
    <w:rPr>
      <w:rFonts w:ascii="Tahoma" w:hAnsi="Tahoma" w:cs="Tahoma"/>
      <w:sz w:val="16"/>
      <w:szCs w:val="16"/>
      <w:lang w:eastAsia="ar-SA"/>
    </w:rPr>
  </w:style>
  <w:style w:type="character" w:styleId="Refdecomentrio">
    <w:name w:val="annotation reference"/>
    <w:uiPriority w:val="99"/>
    <w:semiHidden/>
    <w:unhideWhenUsed/>
    <w:rsid w:val="00675635"/>
    <w:rPr>
      <w:sz w:val="16"/>
      <w:szCs w:val="16"/>
    </w:rPr>
  </w:style>
  <w:style w:type="paragraph" w:styleId="Textodecomentrio">
    <w:name w:val="annotation text"/>
    <w:basedOn w:val="Normal"/>
    <w:link w:val="TextodecomentrioChar"/>
    <w:uiPriority w:val="99"/>
    <w:unhideWhenUsed/>
    <w:rsid w:val="00675635"/>
    <w:rPr>
      <w:sz w:val="20"/>
    </w:rPr>
  </w:style>
  <w:style w:type="character" w:customStyle="1" w:styleId="TextodecomentrioChar">
    <w:name w:val="Texto de comentário Char"/>
    <w:link w:val="Textodecomentrio"/>
    <w:uiPriority w:val="99"/>
    <w:rsid w:val="00675635"/>
    <w:rPr>
      <w:rFonts w:ascii="Arial" w:hAnsi="Arial"/>
      <w:lang w:eastAsia="ar-SA"/>
    </w:rPr>
  </w:style>
  <w:style w:type="paragraph" w:styleId="Assuntodocomentrio">
    <w:name w:val="annotation subject"/>
    <w:basedOn w:val="Textodecomentrio"/>
    <w:next w:val="Textodecomentrio"/>
    <w:link w:val="AssuntodocomentrioChar"/>
    <w:uiPriority w:val="99"/>
    <w:semiHidden/>
    <w:unhideWhenUsed/>
    <w:rsid w:val="00675635"/>
    <w:rPr>
      <w:b/>
      <w:bCs/>
    </w:rPr>
  </w:style>
  <w:style w:type="character" w:customStyle="1" w:styleId="AssuntodocomentrioChar">
    <w:name w:val="Assunto do comentário Char"/>
    <w:link w:val="Assuntodocomentrio"/>
    <w:uiPriority w:val="99"/>
    <w:semiHidden/>
    <w:rsid w:val="00675635"/>
    <w:rPr>
      <w:rFonts w:ascii="Arial" w:hAnsi="Arial"/>
      <w:b/>
      <w:bCs/>
      <w:lang w:eastAsia="ar-SA"/>
    </w:rPr>
  </w:style>
  <w:style w:type="table" w:styleId="Tabelacomgrade">
    <w:name w:val="Table Grid"/>
    <w:basedOn w:val="Tabelanormal"/>
    <w:uiPriority w:val="59"/>
    <w:rsid w:val="00060B2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0-BancaComponentes">
    <w:name w:val="0-BancaComponentes"/>
    <w:next w:val="Normal"/>
    <w:qFormat/>
    <w:rsid w:val="000A1072"/>
    <w:rPr>
      <w:rFonts w:ascii="Arial" w:eastAsia="Calibri" w:hAnsi="Arial"/>
      <w:sz w:val="24"/>
      <w:szCs w:val="22"/>
      <w:lang w:eastAsia="en-US"/>
    </w:rPr>
  </w:style>
  <w:style w:type="paragraph" w:customStyle="1" w:styleId="0-BancaInstituicao">
    <w:name w:val="0-BancaInstituicao"/>
    <w:next w:val="Normal"/>
    <w:qFormat/>
    <w:rsid w:val="000A1072"/>
    <w:pPr>
      <w:spacing w:after="200"/>
    </w:pPr>
    <w:rPr>
      <w:rFonts w:ascii="Arial" w:eastAsia="Calibri" w:hAnsi="Arial"/>
      <w:sz w:val="24"/>
      <w:szCs w:val="22"/>
      <w:lang w:eastAsia="en-US"/>
    </w:rPr>
  </w:style>
  <w:style w:type="paragraph" w:customStyle="1" w:styleId="0-NaturezaFolhaAPROV">
    <w:name w:val="0-NaturezaFolhaAPROV"/>
    <w:next w:val="Normal"/>
    <w:qFormat/>
    <w:rsid w:val="000A1072"/>
    <w:pPr>
      <w:spacing w:before="1700"/>
      <w:ind w:left="4536"/>
      <w:jc w:val="both"/>
    </w:pPr>
    <w:rPr>
      <w:rFonts w:ascii="Arial" w:eastAsia="Calibri" w:hAnsi="Arial"/>
      <w:sz w:val="24"/>
      <w:szCs w:val="22"/>
      <w:lang w:eastAsia="en-US"/>
    </w:rPr>
  </w:style>
  <w:style w:type="paragraph" w:customStyle="1" w:styleId="0-Normal">
    <w:name w:val="0-Normal"/>
    <w:qFormat/>
    <w:rsid w:val="000A1072"/>
    <w:pPr>
      <w:spacing w:line="360" w:lineRule="auto"/>
      <w:ind w:firstLine="1418"/>
      <w:jc w:val="both"/>
    </w:pPr>
    <w:rPr>
      <w:rFonts w:ascii="Arial" w:eastAsia="Calibri" w:hAnsi="Arial"/>
      <w:sz w:val="24"/>
      <w:szCs w:val="22"/>
      <w:lang w:eastAsia="en-US"/>
    </w:rPr>
  </w:style>
  <w:style w:type="paragraph" w:customStyle="1" w:styleId="0-TituloFolhaAPROV">
    <w:name w:val="0-TituloFolhaAPROV"/>
    <w:next w:val="0-Normal"/>
    <w:qFormat/>
    <w:rsid w:val="000A1072"/>
    <w:pPr>
      <w:spacing w:before="2000" w:line="360" w:lineRule="auto"/>
      <w:jc w:val="center"/>
    </w:pPr>
    <w:rPr>
      <w:rFonts w:ascii="Arial" w:eastAsia="Calibri" w:hAnsi="Arial"/>
      <w:b/>
      <w:caps/>
      <w:sz w:val="28"/>
      <w:szCs w:val="22"/>
      <w:lang w:eastAsia="en-US"/>
    </w:rPr>
  </w:style>
  <w:style w:type="paragraph" w:customStyle="1" w:styleId="Estilo1">
    <w:name w:val="Estilo1"/>
    <w:basedOn w:val="Normal"/>
    <w:qFormat/>
    <w:rsid w:val="00BA547D"/>
    <w:pPr>
      <w:suppressAutoHyphens w:val="0"/>
      <w:spacing w:after="200" w:line="480" w:lineRule="auto"/>
      <w:ind w:firstLine="0"/>
    </w:pPr>
    <w:rPr>
      <w:rFonts w:eastAsia="Calibri" w:cs="Arial"/>
      <w:b/>
      <w:sz w:val="28"/>
      <w:szCs w:val="28"/>
      <w:lang w:eastAsia="en-US"/>
    </w:rPr>
  </w:style>
  <w:style w:type="paragraph" w:styleId="Legenda">
    <w:name w:val="caption"/>
    <w:basedOn w:val="Normal"/>
    <w:next w:val="Normal"/>
    <w:uiPriority w:val="35"/>
    <w:unhideWhenUsed/>
    <w:qFormat/>
    <w:rsid w:val="00CF3A74"/>
    <w:pPr>
      <w:suppressAutoHyphens w:val="0"/>
      <w:spacing w:after="200" w:line="240" w:lineRule="auto"/>
      <w:ind w:firstLine="0"/>
      <w:jc w:val="left"/>
    </w:pPr>
    <w:rPr>
      <w:rFonts w:ascii="Calibri" w:eastAsia="Calibri" w:hAnsi="Calibri"/>
      <w:b/>
      <w:bCs/>
      <w:color w:val="4F81BD"/>
      <w:sz w:val="18"/>
      <w:szCs w:val="18"/>
      <w:lang w:eastAsia="en-US"/>
    </w:rPr>
  </w:style>
  <w:style w:type="paragraph" w:styleId="PargrafodaLista">
    <w:name w:val="List Paragraph"/>
    <w:basedOn w:val="Normal"/>
    <w:uiPriority w:val="34"/>
    <w:qFormat/>
    <w:rsid w:val="009B423C"/>
    <w:pPr>
      <w:suppressAutoHyphens w:val="0"/>
      <w:spacing w:after="200" w:line="276" w:lineRule="auto"/>
      <w:ind w:left="720" w:firstLine="0"/>
      <w:contextualSpacing/>
      <w:jc w:val="left"/>
    </w:pPr>
    <w:rPr>
      <w:rFonts w:ascii="Calibri" w:eastAsia="Calibri" w:hAnsi="Calibri"/>
      <w:sz w:val="22"/>
      <w:szCs w:val="22"/>
      <w:lang w:eastAsia="en-US"/>
    </w:rPr>
  </w:style>
  <w:style w:type="paragraph" w:styleId="SemEspaamento">
    <w:name w:val="No Spacing"/>
    <w:uiPriority w:val="1"/>
    <w:qFormat/>
    <w:rsid w:val="00487393"/>
    <w:rPr>
      <w:rFonts w:ascii="Calibri" w:eastAsia="Calibri" w:hAnsi="Calibri"/>
      <w:sz w:val="22"/>
      <w:szCs w:val="22"/>
      <w:lang w:eastAsia="en-US"/>
    </w:rPr>
  </w:style>
  <w:style w:type="character" w:customStyle="1" w:styleId="apple-converted-space">
    <w:name w:val="apple-converted-space"/>
    <w:basedOn w:val="Fontepargpadro"/>
    <w:rsid w:val="00731ED8"/>
  </w:style>
  <w:style w:type="character" w:styleId="Forte">
    <w:name w:val="Strong"/>
    <w:basedOn w:val="Fontepargpadro"/>
    <w:uiPriority w:val="22"/>
    <w:qFormat/>
    <w:rsid w:val="00731ED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0454750">
      <w:bodyDiv w:val="1"/>
      <w:marLeft w:val="0"/>
      <w:marRight w:val="0"/>
      <w:marTop w:val="0"/>
      <w:marBottom w:val="0"/>
      <w:divBdr>
        <w:top w:val="none" w:sz="0" w:space="0" w:color="auto"/>
        <w:left w:val="none" w:sz="0" w:space="0" w:color="auto"/>
        <w:bottom w:val="none" w:sz="0" w:space="0" w:color="auto"/>
        <w:right w:val="none" w:sz="0" w:space="0" w:color="auto"/>
      </w:divBdr>
    </w:div>
    <w:div w:id="2026862980">
      <w:bodyDiv w:val="1"/>
      <w:marLeft w:val="0"/>
      <w:marRight w:val="0"/>
      <w:marTop w:val="0"/>
      <w:marBottom w:val="0"/>
      <w:divBdr>
        <w:top w:val="none" w:sz="0" w:space="0" w:color="auto"/>
        <w:left w:val="none" w:sz="0" w:space="0" w:color="auto"/>
        <w:bottom w:val="none" w:sz="0" w:space="0" w:color="auto"/>
        <w:right w:val="none" w:sz="0" w:space="0" w:color="auto"/>
      </w:divBdr>
    </w:div>
    <w:div w:id="2101830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scm.com/book/pt-br/v1/Primeiros-passos-Uma-Breve-Hist%C3%B3ria-do-Git"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t.wikipedia.org/wiki/Sistema_de_controle_de_vers%C3%B5e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nocoesengsw.blogspot.com.br/2010/03/controle-de-versao-de-software.html%20dia%2002/05/17" TargetMode="External"/><Relationship Id="rId5" Type="http://schemas.openxmlformats.org/officeDocument/2006/relationships/webSettings" Target="webSettings.xml"/><Relationship Id="rId15" Type="http://schemas.openxmlformats.org/officeDocument/2006/relationships/hyperlink" Target="http://blog.myscrumhalf.com/2011/10/vantagens-do-controle-de-versao-no-desenvolvimento-agil/" TargetMode="Externa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hyperlink" Target="http://gnmd.webgrupos.com.br/arquivo_downloads/Apresenta__oSVN.pdf%20dia%2004/05/17"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47216B-36E9-4925-9DDF-57D0461390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1255</Words>
  <Characters>6780</Characters>
  <Application>Microsoft Office Word</Application>
  <DocSecurity>0</DocSecurity>
  <Lines>56</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PROPOSTA TG PRÉ TEXTO 2012</vt:lpstr>
      <vt:lpstr>PROPOSTA TG PRÉ TEXTO 2012</vt:lpstr>
    </vt:vector>
  </TitlesOfParts>
  <Company>FRInfo</Company>
  <LinksUpToDate>false</LinksUpToDate>
  <CharactersWithSpaces>8019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PROPOSTA TG PRÉ TEXTO 2012</dc:title>
  <dc:subject>MATERIAL PARA PG II FATEC FRANCA 2012</dc:subject>
  <dc:creator>Profs. Tadeu Melo Jr, Carlos E F Roland, Fernanda</dc:creator>
  <cp:keywords/>
  <dc:description>Material suporte para as disciplinas de Projeto de Graduação, FATEC Franca, contendo NORMAS do TG.</dc:description>
  <cp:lastModifiedBy>MICHELLE GEICE GONCALVES MELETTI</cp:lastModifiedBy>
  <cp:revision>2</cp:revision>
  <cp:lastPrinted>2016-03-17T13:59:00Z</cp:lastPrinted>
  <dcterms:created xsi:type="dcterms:W3CDTF">2017-05-11T00:17:00Z</dcterms:created>
  <dcterms:modified xsi:type="dcterms:W3CDTF">2017-05-11T00:17:00Z</dcterms:modified>
</cp:coreProperties>
</file>